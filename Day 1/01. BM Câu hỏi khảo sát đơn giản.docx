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A4906" w14:textId="77777777" w:rsidR="00010A27" w:rsidRPr="00BF1D29" w:rsidRDefault="00AA2DBB" w:rsidP="00BF1D29">
      <w:pPr>
        <w:pStyle w:val="Title"/>
        <w:spacing w:before="0" w:after="0" w:line="240" w:lineRule="auto"/>
        <w:jc w:val="center"/>
        <w:rPr>
          <w:b/>
          <w:bCs/>
          <w:sz w:val="64"/>
          <w:szCs w:val="20"/>
        </w:rPr>
      </w:pP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5E17014A" wp14:editId="18354767">
            <wp:simplePos x="0" y="0"/>
            <wp:positionH relativeFrom="column">
              <wp:posOffset>0</wp:posOffset>
            </wp:positionH>
            <wp:positionV relativeFrom="paragraph">
              <wp:posOffset>-15053</wp:posOffset>
            </wp:positionV>
            <wp:extent cx="1350264" cy="673608"/>
            <wp:effectExtent l="0" t="0" r="2540" b="0"/>
            <wp:wrapNone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Logo iBPO 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264" cy="673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b/>
            <w:bCs/>
            <w:sz w:val="64"/>
            <w:szCs w:val="20"/>
          </w:rPr>
          <w:alias w:val="Title"/>
          <w:tag w:val=""/>
          <w:id w:val="208934378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C4A8D">
            <w:rPr>
              <w:b/>
              <w:bCs/>
              <w:sz w:val="64"/>
              <w:szCs w:val="20"/>
            </w:rPr>
            <w:t>CÂU HỎI KHẢO SÁT</w:t>
          </w:r>
        </w:sdtContent>
      </w:sdt>
    </w:p>
    <w:p w14:paraId="7C506562" w14:textId="77777777" w:rsidR="00010A27" w:rsidRPr="00F81B0F" w:rsidRDefault="00FB75AB" w:rsidP="00F81B0F">
      <w:pPr>
        <w:tabs>
          <w:tab w:val="right" w:pos="9638"/>
        </w:tabs>
        <w:rPr>
          <w:b/>
          <w:bCs/>
          <w:i/>
          <w:iCs/>
        </w:rPr>
      </w:pPr>
      <w:r>
        <w:rPr>
          <w:rStyle w:val="SubtleReference"/>
          <w:b w:val="0"/>
          <w:bCs w:val="0"/>
          <w:i/>
          <w:iCs/>
          <w:color w:val="auto"/>
        </w:rPr>
        <w:tab/>
      </w:r>
      <w:r w:rsidR="00DE63E3" w:rsidRPr="00BF1D29">
        <w:rPr>
          <w:rStyle w:val="SubtleReference"/>
          <w:b w:val="0"/>
          <w:bCs w:val="0"/>
          <w:i/>
          <w:iCs/>
          <w:color w:val="auto"/>
          <w:sz w:val="20"/>
          <w:szCs w:val="16"/>
        </w:rPr>
        <w:t>Mã:</w:t>
      </w:r>
      <w:r w:rsidRPr="00BF1D29">
        <w:rPr>
          <w:rStyle w:val="SubtleReference"/>
          <w:i/>
          <w:iCs/>
          <w:color w:val="auto"/>
          <w:sz w:val="20"/>
          <w:szCs w:val="16"/>
        </w:rPr>
        <w:t xml:space="preserve"> </w:t>
      </w:r>
      <w:sdt>
        <w:sdtPr>
          <w:rPr>
            <w:rStyle w:val="SubtleReference"/>
            <w:i/>
            <w:iCs/>
            <w:color w:val="auto"/>
            <w:sz w:val="20"/>
            <w:szCs w:val="16"/>
          </w:rPr>
          <w:alias w:val="Subject"/>
          <w:tag w:val=""/>
          <w:id w:val="-127090669"/>
          <w:placeholder>
            <w:docPart w:val="71552AD211C8426D9C57C82D8175436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rStyle w:val="SubtleReference"/>
          </w:rPr>
        </w:sdtEndPr>
        <w:sdtContent>
          <w:r w:rsidR="00BF1D29" w:rsidRPr="00BF1D29">
            <w:rPr>
              <w:rStyle w:val="SubtleReference"/>
              <w:i/>
              <w:iCs/>
              <w:color w:val="auto"/>
              <w:sz w:val="20"/>
              <w:szCs w:val="16"/>
            </w:rPr>
            <w:t>BM_</w:t>
          </w:r>
          <w:r w:rsidR="00F81B0F">
            <w:rPr>
              <w:rStyle w:val="SubtleReference"/>
              <w:i/>
              <w:iCs/>
              <w:color w:val="auto"/>
              <w:sz w:val="20"/>
              <w:szCs w:val="16"/>
            </w:rPr>
            <w:t>PM</w:t>
          </w:r>
          <w:r w:rsidR="00BF1D29" w:rsidRPr="00BF1D29">
            <w:rPr>
              <w:rStyle w:val="SubtleReference"/>
              <w:i/>
              <w:iCs/>
              <w:color w:val="auto"/>
              <w:sz w:val="20"/>
              <w:szCs w:val="16"/>
            </w:rPr>
            <w:t>-01_01/v1.0</w:t>
          </w:r>
        </w:sdtContent>
      </w:sdt>
      <w:r w:rsidR="00DE63E3" w:rsidRPr="00BF1D29">
        <w:rPr>
          <w:rStyle w:val="SubtleReference"/>
          <w:i/>
          <w:iCs/>
          <w:color w:val="auto"/>
        </w:rPr>
        <w:t xml:space="preserve"> </w:t>
      </w:r>
    </w:p>
    <w:tbl>
      <w:tblPr>
        <w:tblStyle w:val="ListTable3-Accent1"/>
        <w:tblpPr w:leftFromText="180" w:rightFromText="180" w:vertAnchor="text" w:tblpY="75"/>
        <w:tblW w:w="9715" w:type="dxa"/>
        <w:tblLayout w:type="fixed"/>
        <w:tblLook w:val="0600" w:firstRow="0" w:lastRow="0" w:firstColumn="0" w:lastColumn="0" w:noHBand="1" w:noVBand="1"/>
      </w:tblPr>
      <w:tblGrid>
        <w:gridCol w:w="1795"/>
        <w:gridCol w:w="2595"/>
        <w:gridCol w:w="1134"/>
        <w:gridCol w:w="4191"/>
      </w:tblGrid>
      <w:tr w:rsidR="00E100A0" w:rsidRPr="007D3590" w14:paraId="47EB0E9F" w14:textId="77777777" w:rsidTr="00D41D36">
        <w:trPr>
          <w:trHeight w:val="408"/>
        </w:trPr>
        <w:tc>
          <w:tcPr>
            <w:tcW w:w="1795" w:type="dxa"/>
            <w:vAlign w:val="center"/>
          </w:tcPr>
          <w:p w14:paraId="334E6A9F" w14:textId="77777777" w:rsidR="00E100A0" w:rsidRPr="00DE63E3" w:rsidRDefault="00E100A0" w:rsidP="00504E75">
            <w:pPr>
              <w:spacing w:line="240" w:lineRule="auto"/>
              <w:rPr>
                <w:szCs w:val="24"/>
              </w:rPr>
            </w:pPr>
            <w:r w:rsidRPr="00DE63E3">
              <w:rPr>
                <w:rStyle w:val="ITSNormal"/>
                <w:szCs w:val="24"/>
              </w:rPr>
              <w:t xml:space="preserve">Người </w:t>
            </w:r>
            <w:r w:rsidR="00DC4A8D">
              <w:rPr>
                <w:rStyle w:val="ITSNormal"/>
                <w:szCs w:val="24"/>
              </w:rPr>
              <w:t>khảo sát</w:t>
            </w:r>
          </w:p>
        </w:tc>
        <w:tc>
          <w:tcPr>
            <w:tcW w:w="2595" w:type="dxa"/>
            <w:vAlign w:val="center"/>
          </w:tcPr>
          <w:p w14:paraId="625D1FB7" w14:textId="06EA5A46" w:rsidR="00E100A0" w:rsidRPr="00DE63E3" w:rsidRDefault="00D41D36" w:rsidP="00504E75">
            <w:pPr>
              <w:spacing w:line="240" w:lineRule="auto"/>
              <w:rPr>
                <w:b/>
                <w:bCs/>
                <w:szCs w:val="24"/>
              </w:rPr>
            </w:pPr>
            <w:sdt>
              <w:sdtPr>
                <w:alias w:val="Author"/>
                <w:tag w:val=""/>
                <w:id w:val="1133990359"/>
                <w:placeholder>
                  <w:docPart w:val="24ED2F6F4A8247B4B8A6E8270D3A9C7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3A5909">
                  <w:rPr>
                    <w:rStyle w:val="PlaceholderText"/>
                  </w:rPr>
                  <w:t>[Author]</w:t>
                </w:r>
              </w:sdtContent>
            </w:sdt>
          </w:p>
        </w:tc>
        <w:tc>
          <w:tcPr>
            <w:tcW w:w="1134" w:type="dxa"/>
            <w:vAlign w:val="center"/>
          </w:tcPr>
          <w:p w14:paraId="29969409" w14:textId="77777777" w:rsidR="00E100A0" w:rsidRPr="00DE63E3" w:rsidRDefault="00E100A0" w:rsidP="00504E75">
            <w:pPr>
              <w:spacing w:line="240" w:lineRule="auto"/>
              <w:rPr>
                <w:szCs w:val="24"/>
              </w:rPr>
            </w:pPr>
            <w:r w:rsidRPr="00DE63E3">
              <w:rPr>
                <w:rStyle w:val="ITSNormal"/>
                <w:szCs w:val="24"/>
              </w:rPr>
              <w:t>Bộ phận</w:t>
            </w:r>
          </w:p>
        </w:tc>
        <w:tc>
          <w:tcPr>
            <w:tcW w:w="4191" w:type="dxa"/>
            <w:vAlign w:val="center"/>
          </w:tcPr>
          <w:p w14:paraId="10B9EDF8" w14:textId="77777777" w:rsidR="00E100A0" w:rsidRPr="00DE63E3" w:rsidRDefault="00DC4A8D" w:rsidP="00504E75">
            <w:pPr>
              <w:spacing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BA – Phòng Phân tích nghiệp vụ</w:t>
            </w:r>
          </w:p>
        </w:tc>
      </w:tr>
      <w:tr w:rsidR="00E100A0" w:rsidRPr="007D3590" w14:paraId="706B5722" w14:textId="77777777" w:rsidTr="00D41D36">
        <w:trPr>
          <w:trHeight w:val="408"/>
        </w:trPr>
        <w:tc>
          <w:tcPr>
            <w:tcW w:w="1795" w:type="dxa"/>
            <w:vAlign w:val="center"/>
          </w:tcPr>
          <w:p w14:paraId="1F9CC733" w14:textId="77777777" w:rsidR="00E100A0" w:rsidRPr="00DE63E3" w:rsidRDefault="00E100A0" w:rsidP="00504E75">
            <w:pPr>
              <w:spacing w:line="240" w:lineRule="auto"/>
              <w:rPr>
                <w:szCs w:val="24"/>
              </w:rPr>
            </w:pPr>
            <w:r w:rsidRPr="00DE63E3">
              <w:rPr>
                <w:rStyle w:val="ITSNormal"/>
                <w:szCs w:val="24"/>
              </w:rPr>
              <w:t xml:space="preserve">Ngày </w:t>
            </w:r>
            <w:r w:rsidR="00DC4A8D">
              <w:rPr>
                <w:rStyle w:val="ITSNormal"/>
                <w:szCs w:val="24"/>
              </w:rPr>
              <w:t>khảo sát</w:t>
            </w:r>
          </w:p>
        </w:tc>
        <w:tc>
          <w:tcPr>
            <w:tcW w:w="2595" w:type="dxa"/>
            <w:vAlign w:val="center"/>
          </w:tcPr>
          <w:p w14:paraId="5C92B668" w14:textId="1C15AAD5" w:rsidR="00E100A0" w:rsidRPr="00DE63E3" w:rsidRDefault="00E100A0" w:rsidP="00504E75">
            <w:pPr>
              <w:spacing w:line="240" w:lineRule="auto"/>
              <w:rPr>
                <w:b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6CAD8B" w14:textId="77777777" w:rsidR="00E100A0" w:rsidRPr="00DE63E3" w:rsidRDefault="00DC4A8D" w:rsidP="00504E75">
            <w:pPr>
              <w:spacing w:line="240" w:lineRule="auto"/>
              <w:rPr>
                <w:szCs w:val="24"/>
              </w:rPr>
            </w:pPr>
            <w:r>
              <w:rPr>
                <w:rStyle w:val="ITSNormal"/>
                <w:szCs w:val="24"/>
              </w:rPr>
              <w:t>Dự án</w:t>
            </w:r>
          </w:p>
        </w:tc>
        <w:tc>
          <w:tcPr>
            <w:tcW w:w="4191" w:type="dxa"/>
            <w:vAlign w:val="center"/>
          </w:tcPr>
          <w:p w14:paraId="7B4A6756" w14:textId="0AD2B134" w:rsidR="00E100A0" w:rsidRPr="00DE63E3" w:rsidRDefault="00AA74FF" w:rsidP="00504E75">
            <w:pPr>
              <w:spacing w:line="240" w:lineRule="auto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Phần mềm quản lý bán hàng</w:t>
            </w:r>
            <w:r w:rsidR="00DC4A8D" w:rsidRPr="00DC4A8D">
              <w:rPr>
                <w:b/>
                <w:bCs/>
                <w:szCs w:val="24"/>
              </w:rPr>
              <w:t xml:space="preserve"> </w:t>
            </w:r>
            <w:r>
              <w:rPr>
                <w:b/>
                <w:bCs/>
                <w:szCs w:val="24"/>
              </w:rPr>
              <w:t>SPORTIVE</w:t>
            </w:r>
          </w:p>
        </w:tc>
      </w:tr>
    </w:tbl>
    <w:p w14:paraId="60FAAE28" w14:textId="77777777" w:rsidR="00010A27" w:rsidRDefault="00DC4A8D" w:rsidP="00DC4A8D">
      <w:pPr>
        <w:pStyle w:val="Heading1"/>
      </w:pPr>
      <w:r>
        <w:t>MỤC TIÊU</w:t>
      </w:r>
    </w:p>
    <w:p w14:paraId="3E3388AA" w14:textId="7C6230CE" w:rsidR="00DC4A8D" w:rsidRDefault="00CD0336" w:rsidP="00DC4A8D">
      <w:pPr>
        <w:pStyle w:val="ListParagraph"/>
        <w:numPr>
          <w:ilvl w:val="0"/>
          <w:numId w:val="28"/>
        </w:numPr>
      </w:pPr>
      <w:r>
        <w:t>abc</w:t>
      </w:r>
    </w:p>
    <w:p w14:paraId="5A0EC543" w14:textId="77777777" w:rsidR="00DC4A8D" w:rsidRDefault="00DC4A8D" w:rsidP="00DC4A8D">
      <w:pPr>
        <w:pStyle w:val="Heading1"/>
      </w:pPr>
      <w:r>
        <w:t>CÁC NỘI DUNG NGHIÊN CỨU TRƯỚC KHI ĐI KHẢO SÁT</w:t>
      </w:r>
    </w:p>
    <w:tbl>
      <w:tblPr>
        <w:tblStyle w:val="GridTable1Light-Accent2"/>
        <w:tblW w:w="9776" w:type="dxa"/>
        <w:tblLayout w:type="fixed"/>
        <w:tblLook w:val="0420" w:firstRow="1" w:lastRow="0" w:firstColumn="0" w:lastColumn="0" w:noHBand="0" w:noVBand="1"/>
      </w:tblPr>
      <w:tblGrid>
        <w:gridCol w:w="562"/>
        <w:gridCol w:w="2835"/>
        <w:gridCol w:w="4253"/>
        <w:gridCol w:w="2126"/>
      </w:tblGrid>
      <w:tr w:rsidR="00DC4A8D" w:rsidRPr="007D3590" w14:paraId="654C9473" w14:textId="77777777" w:rsidTr="00D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2" w:type="dxa"/>
            <w:vAlign w:val="center"/>
          </w:tcPr>
          <w:p w14:paraId="03B27D93" w14:textId="77777777" w:rsidR="00DC4A8D" w:rsidRDefault="00DC4A8D" w:rsidP="00C8491C">
            <w:pPr>
              <w:pStyle w:val="ITSTable10"/>
              <w:spacing w:line="240" w:lineRule="auto"/>
              <w:rPr>
                <w:rStyle w:val="ITSNormal"/>
                <w:b w:val="0"/>
                <w:sz w:val="20"/>
                <w:szCs w:val="20"/>
              </w:rPr>
            </w:pPr>
            <w:r>
              <w:rPr>
                <w:rStyle w:val="ITSNormal"/>
                <w:sz w:val="20"/>
                <w:szCs w:val="20"/>
              </w:rPr>
              <w:t>TT</w:t>
            </w:r>
          </w:p>
        </w:tc>
        <w:tc>
          <w:tcPr>
            <w:tcW w:w="2835" w:type="dxa"/>
            <w:vAlign w:val="center"/>
          </w:tcPr>
          <w:p w14:paraId="718828E5" w14:textId="77777777" w:rsidR="00DC4A8D" w:rsidRPr="00DC4A8D" w:rsidRDefault="00DC4A8D" w:rsidP="00C8491C">
            <w:pPr>
              <w:pStyle w:val="ITSTable10"/>
              <w:spacing w:line="240" w:lineRule="auto"/>
            </w:pPr>
            <w:r w:rsidRPr="00DC4A8D">
              <w:rPr>
                <w:rStyle w:val="ITSNormal"/>
                <w:sz w:val="20"/>
                <w:szCs w:val="20"/>
              </w:rPr>
              <w:t>Nội dung</w:t>
            </w:r>
          </w:p>
        </w:tc>
        <w:tc>
          <w:tcPr>
            <w:tcW w:w="4253" w:type="dxa"/>
          </w:tcPr>
          <w:p w14:paraId="0F95D7C0" w14:textId="77777777" w:rsidR="00DC4A8D" w:rsidRPr="00DC4A8D" w:rsidRDefault="00DC4A8D" w:rsidP="00C8491C">
            <w:pPr>
              <w:pStyle w:val="ITSTable10"/>
              <w:spacing w:line="240" w:lineRule="auto"/>
            </w:pPr>
            <w:r w:rsidRPr="00DC4A8D">
              <w:t>Mục đích</w:t>
            </w:r>
          </w:p>
        </w:tc>
        <w:tc>
          <w:tcPr>
            <w:tcW w:w="2126" w:type="dxa"/>
            <w:vAlign w:val="center"/>
          </w:tcPr>
          <w:p w14:paraId="02828C4A" w14:textId="77777777" w:rsidR="00DC4A8D" w:rsidRPr="00DC4A8D" w:rsidRDefault="00DC4A8D" w:rsidP="00C8491C">
            <w:pPr>
              <w:pStyle w:val="ITSTable10"/>
              <w:spacing w:line="240" w:lineRule="auto"/>
            </w:pPr>
            <w:r>
              <w:t>Kết quả n</w:t>
            </w:r>
            <w:r w:rsidRPr="00DC4A8D">
              <w:t>ghiên cứu</w:t>
            </w:r>
          </w:p>
        </w:tc>
      </w:tr>
      <w:tr w:rsidR="00F81B0F" w:rsidRPr="00FB75AB" w14:paraId="3B113FC9" w14:textId="77777777" w:rsidTr="00D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tblHeader/>
        </w:trPr>
        <w:tc>
          <w:tcPr>
            <w:tcW w:w="562" w:type="dxa"/>
            <w:vAlign w:val="center"/>
          </w:tcPr>
          <w:p w14:paraId="45E7E801" w14:textId="77777777" w:rsidR="00F81B0F" w:rsidRPr="00FB75AB" w:rsidRDefault="00F81B0F" w:rsidP="00F81B0F">
            <w:pPr>
              <w:pStyle w:val="ITSTable10"/>
              <w:numPr>
                <w:ilvl w:val="0"/>
                <w:numId w:val="27"/>
              </w:numPr>
              <w:ind w:left="420"/>
              <w:rPr>
                <w:b w:val="0"/>
                <w:bCs w:val="0"/>
              </w:rPr>
            </w:pPr>
          </w:p>
        </w:tc>
        <w:tc>
          <w:tcPr>
            <w:tcW w:w="2835" w:type="dxa"/>
            <w:vAlign w:val="center"/>
          </w:tcPr>
          <w:p w14:paraId="6CBC523E" w14:textId="296FE23A" w:rsidR="00F81B0F" w:rsidRPr="00DC4A8D" w:rsidRDefault="00F81B0F" w:rsidP="00F81B0F">
            <w:pPr>
              <w:pStyle w:val="ITSTable10"/>
              <w:spacing w:line="240" w:lineRule="auto"/>
              <w:ind w:left="0"/>
              <w:rPr>
                <w:b w:val="0"/>
                <w:bCs w:val="0"/>
                <w:color w:val="0070C0"/>
                <w:u w:val="single"/>
              </w:rPr>
            </w:pPr>
          </w:p>
        </w:tc>
        <w:tc>
          <w:tcPr>
            <w:tcW w:w="4253" w:type="dxa"/>
            <w:vAlign w:val="center"/>
          </w:tcPr>
          <w:p w14:paraId="0FABF33C" w14:textId="74CAF6ED" w:rsidR="00F81B0F" w:rsidRDefault="00F81B0F" w:rsidP="00F81B0F">
            <w:pPr>
              <w:pStyle w:val="ITSTable10"/>
              <w:spacing w:before="120" w:line="240" w:lineRule="auto"/>
              <w:rPr>
                <w:b w:val="0"/>
                <w:bCs w:val="0"/>
              </w:rPr>
            </w:pPr>
          </w:p>
        </w:tc>
        <w:tc>
          <w:tcPr>
            <w:tcW w:w="2126" w:type="dxa"/>
            <w:vAlign w:val="center"/>
          </w:tcPr>
          <w:p w14:paraId="529F0F0D" w14:textId="5DF756D4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</w:tr>
      <w:tr w:rsidR="00F81B0F" w:rsidRPr="00FB75AB" w14:paraId="541735E8" w14:textId="77777777" w:rsidTr="00D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7"/>
          <w:tblHeader/>
        </w:trPr>
        <w:tc>
          <w:tcPr>
            <w:tcW w:w="562" w:type="dxa"/>
            <w:vAlign w:val="center"/>
          </w:tcPr>
          <w:p w14:paraId="1FC8E899" w14:textId="77777777" w:rsidR="00F81B0F" w:rsidRPr="00FB75AB" w:rsidRDefault="00F81B0F" w:rsidP="00F81B0F">
            <w:pPr>
              <w:pStyle w:val="ITSTable10"/>
              <w:numPr>
                <w:ilvl w:val="0"/>
                <w:numId w:val="27"/>
              </w:numPr>
              <w:ind w:left="420"/>
              <w:rPr>
                <w:b w:val="0"/>
                <w:bCs w:val="0"/>
              </w:rPr>
            </w:pPr>
          </w:p>
        </w:tc>
        <w:tc>
          <w:tcPr>
            <w:tcW w:w="2835" w:type="dxa"/>
            <w:vAlign w:val="center"/>
          </w:tcPr>
          <w:p w14:paraId="7990029B" w14:textId="08E052B0" w:rsidR="00F81B0F" w:rsidRPr="00DC4A8D" w:rsidRDefault="00F81B0F" w:rsidP="00F81B0F">
            <w:pPr>
              <w:pStyle w:val="ITSTable10"/>
              <w:spacing w:line="240" w:lineRule="auto"/>
              <w:ind w:left="0"/>
              <w:rPr>
                <w:b w:val="0"/>
                <w:bCs w:val="0"/>
                <w:u w:val="single"/>
              </w:rPr>
            </w:pPr>
          </w:p>
        </w:tc>
        <w:tc>
          <w:tcPr>
            <w:tcW w:w="4253" w:type="dxa"/>
            <w:vAlign w:val="center"/>
          </w:tcPr>
          <w:p w14:paraId="24C0EA06" w14:textId="62F26A2E" w:rsidR="00F81B0F" w:rsidRPr="00FB75AB" w:rsidRDefault="00F81B0F" w:rsidP="00F81B0F">
            <w:pPr>
              <w:pStyle w:val="ITSTable10"/>
              <w:spacing w:before="120" w:line="240" w:lineRule="auto"/>
              <w:rPr>
                <w:b w:val="0"/>
                <w:bCs w:val="0"/>
              </w:rPr>
            </w:pPr>
          </w:p>
        </w:tc>
        <w:tc>
          <w:tcPr>
            <w:tcW w:w="2126" w:type="dxa"/>
            <w:vAlign w:val="center"/>
          </w:tcPr>
          <w:p w14:paraId="17DEA972" w14:textId="444695EC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</w:tr>
      <w:tr w:rsidR="00F81B0F" w:rsidRPr="00FB75AB" w14:paraId="143AD83A" w14:textId="77777777" w:rsidTr="00D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2" w:type="dxa"/>
            <w:vAlign w:val="center"/>
          </w:tcPr>
          <w:p w14:paraId="197BE7AA" w14:textId="77777777" w:rsidR="00F81B0F" w:rsidRPr="00FB75AB" w:rsidRDefault="00F81B0F" w:rsidP="00F81B0F">
            <w:pPr>
              <w:pStyle w:val="ITSTable10"/>
              <w:numPr>
                <w:ilvl w:val="0"/>
                <w:numId w:val="27"/>
              </w:numPr>
              <w:ind w:left="420"/>
              <w:rPr>
                <w:b w:val="0"/>
                <w:bCs w:val="0"/>
              </w:rPr>
            </w:pPr>
          </w:p>
        </w:tc>
        <w:tc>
          <w:tcPr>
            <w:tcW w:w="2835" w:type="dxa"/>
            <w:vAlign w:val="center"/>
          </w:tcPr>
          <w:p w14:paraId="41732B31" w14:textId="2357776D" w:rsidR="00F81B0F" w:rsidRPr="00FB75AB" w:rsidRDefault="00F81B0F" w:rsidP="00F81B0F">
            <w:pPr>
              <w:pStyle w:val="ITSTable10"/>
              <w:spacing w:line="240" w:lineRule="auto"/>
              <w:ind w:left="0"/>
              <w:rPr>
                <w:b w:val="0"/>
                <w:bCs w:val="0"/>
              </w:rPr>
            </w:pPr>
          </w:p>
        </w:tc>
        <w:tc>
          <w:tcPr>
            <w:tcW w:w="4253" w:type="dxa"/>
            <w:vAlign w:val="center"/>
          </w:tcPr>
          <w:p w14:paraId="7A4CC6BF" w14:textId="06526E20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2126" w:type="dxa"/>
            <w:vAlign w:val="center"/>
          </w:tcPr>
          <w:p w14:paraId="6E718652" w14:textId="20D0D39A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</w:tr>
      <w:tr w:rsidR="00F81B0F" w:rsidRPr="00FB75AB" w14:paraId="0FF81A32" w14:textId="77777777" w:rsidTr="00D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  <w:tblHeader/>
        </w:trPr>
        <w:tc>
          <w:tcPr>
            <w:tcW w:w="562" w:type="dxa"/>
            <w:vAlign w:val="center"/>
          </w:tcPr>
          <w:p w14:paraId="3085D3DB" w14:textId="77777777" w:rsidR="00F81B0F" w:rsidRPr="00FB75AB" w:rsidRDefault="00F81B0F" w:rsidP="00F81B0F">
            <w:pPr>
              <w:pStyle w:val="ITSTable10"/>
              <w:numPr>
                <w:ilvl w:val="0"/>
                <w:numId w:val="27"/>
              </w:numPr>
              <w:ind w:left="420"/>
              <w:rPr>
                <w:b w:val="0"/>
                <w:bCs w:val="0"/>
              </w:rPr>
            </w:pPr>
          </w:p>
        </w:tc>
        <w:tc>
          <w:tcPr>
            <w:tcW w:w="2835" w:type="dxa"/>
            <w:vAlign w:val="center"/>
          </w:tcPr>
          <w:p w14:paraId="191D4789" w14:textId="7D0A8B64" w:rsidR="00F81B0F" w:rsidRPr="00FB75AB" w:rsidRDefault="00F81B0F" w:rsidP="00F81B0F">
            <w:pPr>
              <w:pStyle w:val="ITSTable10"/>
              <w:spacing w:line="240" w:lineRule="auto"/>
              <w:ind w:left="0"/>
              <w:rPr>
                <w:b w:val="0"/>
                <w:bCs w:val="0"/>
              </w:rPr>
            </w:pPr>
          </w:p>
        </w:tc>
        <w:tc>
          <w:tcPr>
            <w:tcW w:w="4253" w:type="dxa"/>
            <w:vAlign w:val="center"/>
          </w:tcPr>
          <w:p w14:paraId="134E177B" w14:textId="61E082E6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2126" w:type="dxa"/>
            <w:vAlign w:val="center"/>
          </w:tcPr>
          <w:p w14:paraId="35E792D1" w14:textId="6D8D541B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</w:tr>
      <w:tr w:rsidR="009B3BF0" w:rsidRPr="00FB75AB" w14:paraId="6F5C92B1" w14:textId="77777777" w:rsidTr="00D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  <w:tblHeader/>
        </w:trPr>
        <w:tc>
          <w:tcPr>
            <w:tcW w:w="562" w:type="dxa"/>
            <w:vAlign w:val="center"/>
          </w:tcPr>
          <w:p w14:paraId="60FA7CDD" w14:textId="77777777" w:rsidR="009B3BF0" w:rsidRPr="00FB75AB" w:rsidRDefault="009B3BF0" w:rsidP="00F81B0F">
            <w:pPr>
              <w:pStyle w:val="ITSTable10"/>
              <w:numPr>
                <w:ilvl w:val="0"/>
                <w:numId w:val="27"/>
              </w:numPr>
              <w:ind w:left="420"/>
              <w:rPr>
                <w:b w:val="0"/>
                <w:bCs w:val="0"/>
              </w:rPr>
            </w:pPr>
          </w:p>
        </w:tc>
        <w:tc>
          <w:tcPr>
            <w:tcW w:w="2835" w:type="dxa"/>
            <w:vAlign w:val="center"/>
          </w:tcPr>
          <w:p w14:paraId="049510DE" w14:textId="45609053" w:rsidR="009B3BF0" w:rsidRDefault="009B3BF0" w:rsidP="00F81B0F">
            <w:pPr>
              <w:pStyle w:val="ITSTable10"/>
              <w:spacing w:line="240" w:lineRule="auto"/>
              <w:ind w:left="0"/>
              <w:rPr>
                <w:b w:val="0"/>
                <w:bCs w:val="0"/>
              </w:rPr>
            </w:pPr>
          </w:p>
        </w:tc>
        <w:tc>
          <w:tcPr>
            <w:tcW w:w="4253" w:type="dxa"/>
            <w:vAlign w:val="center"/>
          </w:tcPr>
          <w:p w14:paraId="65B4BB4F" w14:textId="1892735E" w:rsidR="009B3BF0" w:rsidRDefault="009B3BF0" w:rsidP="00F81B0F">
            <w:pPr>
              <w:pStyle w:val="ITSTable10"/>
              <w:spacing w:line="240" w:lineRule="auto"/>
            </w:pPr>
          </w:p>
        </w:tc>
        <w:tc>
          <w:tcPr>
            <w:tcW w:w="2126" w:type="dxa"/>
            <w:vAlign w:val="center"/>
          </w:tcPr>
          <w:p w14:paraId="6182BB69" w14:textId="77777777" w:rsidR="009B3BF0" w:rsidRDefault="009B3BF0" w:rsidP="00F81B0F">
            <w:pPr>
              <w:pStyle w:val="ITSTable10"/>
              <w:spacing w:line="240" w:lineRule="auto"/>
            </w:pPr>
          </w:p>
        </w:tc>
      </w:tr>
      <w:tr w:rsidR="00F81B0F" w:rsidRPr="00FB75AB" w14:paraId="29D97DE4" w14:textId="77777777" w:rsidTr="00D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5"/>
          <w:tblHeader/>
        </w:trPr>
        <w:tc>
          <w:tcPr>
            <w:tcW w:w="562" w:type="dxa"/>
            <w:vAlign w:val="center"/>
          </w:tcPr>
          <w:p w14:paraId="3C11A178" w14:textId="77777777" w:rsidR="00F81B0F" w:rsidRPr="00FB75AB" w:rsidRDefault="00F81B0F" w:rsidP="00F81B0F">
            <w:pPr>
              <w:pStyle w:val="ITSTable10"/>
              <w:numPr>
                <w:ilvl w:val="0"/>
                <w:numId w:val="27"/>
              </w:numPr>
              <w:ind w:left="420"/>
              <w:rPr>
                <w:b w:val="0"/>
                <w:bCs w:val="0"/>
              </w:rPr>
            </w:pPr>
          </w:p>
        </w:tc>
        <w:tc>
          <w:tcPr>
            <w:tcW w:w="2835" w:type="dxa"/>
            <w:vAlign w:val="center"/>
          </w:tcPr>
          <w:p w14:paraId="0B6C4001" w14:textId="48BBCDEA" w:rsidR="00F81B0F" w:rsidRPr="00FB75AB" w:rsidRDefault="00F81B0F" w:rsidP="00F81B0F">
            <w:pPr>
              <w:pStyle w:val="ITSTable10"/>
              <w:spacing w:line="240" w:lineRule="auto"/>
              <w:ind w:left="0"/>
              <w:rPr>
                <w:b w:val="0"/>
                <w:bCs w:val="0"/>
              </w:rPr>
            </w:pPr>
          </w:p>
        </w:tc>
        <w:tc>
          <w:tcPr>
            <w:tcW w:w="4253" w:type="dxa"/>
            <w:vAlign w:val="center"/>
          </w:tcPr>
          <w:p w14:paraId="52E01DCF" w14:textId="67B292EF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2126" w:type="dxa"/>
            <w:vAlign w:val="center"/>
          </w:tcPr>
          <w:p w14:paraId="7AE477EB" w14:textId="248D9C51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</w:tr>
      <w:tr w:rsidR="00F81B0F" w:rsidRPr="00FB75AB" w14:paraId="404C20B5" w14:textId="77777777" w:rsidTr="00DC4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8"/>
          <w:tblHeader/>
        </w:trPr>
        <w:tc>
          <w:tcPr>
            <w:tcW w:w="562" w:type="dxa"/>
            <w:vAlign w:val="center"/>
          </w:tcPr>
          <w:p w14:paraId="17BF4FB3" w14:textId="77777777" w:rsidR="00F81B0F" w:rsidRPr="00FB75AB" w:rsidRDefault="00F81B0F" w:rsidP="00F81B0F">
            <w:pPr>
              <w:pStyle w:val="ITSTable10"/>
              <w:numPr>
                <w:ilvl w:val="0"/>
                <w:numId w:val="27"/>
              </w:numPr>
              <w:ind w:left="420"/>
              <w:rPr>
                <w:b w:val="0"/>
                <w:bCs w:val="0"/>
              </w:rPr>
            </w:pPr>
          </w:p>
        </w:tc>
        <w:tc>
          <w:tcPr>
            <w:tcW w:w="2835" w:type="dxa"/>
            <w:vAlign w:val="center"/>
          </w:tcPr>
          <w:p w14:paraId="21613E87" w14:textId="1E902741" w:rsidR="00F81B0F" w:rsidRDefault="00F81B0F" w:rsidP="00F81B0F">
            <w:pPr>
              <w:pStyle w:val="ITSTable10"/>
              <w:spacing w:line="240" w:lineRule="auto"/>
              <w:ind w:left="0"/>
              <w:rPr>
                <w:b w:val="0"/>
                <w:bCs w:val="0"/>
              </w:rPr>
            </w:pPr>
          </w:p>
        </w:tc>
        <w:tc>
          <w:tcPr>
            <w:tcW w:w="4253" w:type="dxa"/>
            <w:vAlign w:val="center"/>
          </w:tcPr>
          <w:p w14:paraId="2AA872DF" w14:textId="4D1E4D81" w:rsidR="00F81B0F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  <w:tc>
          <w:tcPr>
            <w:tcW w:w="2126" w:type="dxa"/>
            <w:vAlign w:val="center"/>
          </w:tcPr>
          <w:p w14:paraId="1B4BA6D6" w14:textId="67D763D8" w:rsidR="00F81B0F" w:rsidRPr="00FB75AB" w:rsidRDefault="00F81B0F" w:rsidP="00F81B0F">
            <w:pPr>
              <w:pStyle w:val="ITSTable10"/>
              <w:spacing w:line="240" w:lineRule="auto"/>
              <w:rPr>
                <w:b w:val="0"/>
                <w:bCs w:val="0"/>
              </w:rPr>
            </w:pPr>
          </w:p>
        </w:tc>
      </w:tr>
    </w:tbl>
    <w:p w14:paraId="438F85BD" w14:textId="77777777" w:rsidR="00DC4A8D" w:rsidRDefault="00DC4A8D" w:rsidP="00DC4A8D">
      <w:pPr>
        <w:pStyle w:val="Heading1"/>
      </w:pPr>
      <w:r>
        <w:t>NỘI DUNG HỎI</w:t>
      </w:r>
    </w:p>
    <w:p w14:paraId="740A7029" w14:textId="77777777" w:rsidR="00DC4A8D" w:rsidRDefault="00DC4A8D" w:rsidP="00DC4A8D">
      <w:pPr>
        <w:pStyle w:val="Heading2"/>
      </w:pPr>
      <w:r>
        <w:t>Thực trạng hệ thống hiện tại của đơn vị</w:t>
      </w:r>
    </w:p>
    <w:p w14:paraId="4F7DC031" w14:textId="1B3EB6D7" w:rsidR="00DC4A8D" w:rsidRDefault="00DC4A8D" w:rsidP="00DC4A8D">
      <w:r w:rsidRPr="00DC4A8D">
        <w:rPr>
          <w:b/>
          <w:bCs/>
        </w:rPr>
        <w:t>Người trả lời mục tiêu</w:t>
      </w:r>
      <w:r>
        <w:t xml:space="preserve">: </w:t>
      </w:r>
    </w:p>
    <w:p w14:paraId="2642F5D6" w14:textId="77777777" w:rsidR="00F81B0F" w:rsidRDefault="00F81B0F" w:rsidP="00DC4A8D">
      <w:r w:rsidRPr="00D63C38">
        <w:rPr>
          <w:b/>
          <w:bCs/>
        </w:rPr>
        <w:t>Mục tiêu khảo sát</w:t>
      </w:r>
      <w:r>
        <w:t>:</w:t>
      </w:r>
      <w:r w:rsidR="00D63C38">
        <w:t xml:space="preserve"> cần nắm được:</w:t>
      </w:r>
    </w:p>
    <w:p w14:paraId="2E0E46EC" w14:textId="5D106A68" w:rsidR="002D2396" w:rsidRPr="00DC4A8D" w:rsidRDefault="00CD0336" w:rsidP="00530A71">
      <w:pPr>
        <w:pStyle w:val="ListParagraph"/>
        <w:numPr>
          <w:ilvl w:val="0"/>
          <w:numId w:val="31"/>
        </w:numPr>
        <w:spacing w:before="0"/>
      </w:pPr>
      <w:r>
        <w:t>abc</w:t>
      </w:r>
    </w:p>
    <w:tbl>
      <w:tblPr>
        <w:tblStyle w:val="GridTable1Light-Accent2"/>
        <w:tblW w:w="9776" w:type="dxa"/>
        <w:tblLayout w:type="fixed"/>
        <w:tblLook w:val="0420" w:firstRow="1" w:lastRow="0" w:firstColumn="0" w:lastColumn="0" w:noHBand="0" w:noVBand="1"/>
      </w:tblPr>
      <w:tblGrid>
        <w:gridCol w:w="562"/>
        <w:gridCol w:w="2268"/>
        <w:gridCol w:w="4111"/>
        <w:gridCol w:w="2835"/>
      </w:tblGrid>
      <w:tr w:rsidR="00DC4A8D" w:rsidRPr="007D3590" w14:paraId="783D7C11" w14:textId="77777777" w:rsidTr="00BA2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2" w:type="dxa"/>
            <w:vAlign w:val="center"/>
          </w:tcPr>
          <w:p w14:paraId="74C3A439" w14:textId="77777777" w:rsidR="00DC4A8D" w:rsidRDefault="00DC4A8D" w:rsidP="00FB75AB">
            <w:pPr>
              <w:pStyle w:val="ITSTable10"/>
              <w:spacing w:line="240" w:lineRule="auto"/>
              <w:rPr>
                <w:rStyle w:val="ITSNormal"/>
                <w:b w:val="0"/>
                <w:sz w:val="20"/>
                <w:szCs w:val="20"/>
              </w:rPr>
            </w:pPr>
            <w:r>
              <w:rPr>
                <w:rStyle w:val="ITSNormal"/>
                <w:sz w:val="20"/>
                <w:szCs w:val="20"/>
              </w:rPr>
              <w:t>TT</w:t>
            </w:r>
          </w:p>
        </w:tc>
        <w:tc>
          <w:tcPr>
            <w:tcW w:w="2268" w:type="dxa"/>
            <w:vAlign w:val="center"/>
          </w:tcPr>
          <w:p w14:paraId="10800C68" w14:textId="77777777" w:rsidR="00DC4A8D" w:rsidRPr="00DC4A8D" w:rsidRDefault="00DC4A8D" w:rsidP="00DC4A8D">
            <w:pPr>
              <w:pStyle w:val="ITSTable10"/>
              <w:spacing w:line="240" w:lineRule="auto"/>
              <w:ind w:left="0"/>
            </w:pPr>
            <w:r w:rsidRPr="00DC4A8D">
              <w:rPr>
                <w:rStyle w:val="ITSNormal"/>
                <w:sz w:val="20"/>
                <w:szCs w:val="20"/>
              </w:rPr>
              <w:t>Nội dung hỏi</w:t>
            </w:r>
          </w:p>
        </w:tc>
        <w:tc>
          <w:tcPr>
            <w:tcW w:w="4111" w:type="dxa"/>
            <w:vAlign w:val="center"/>
          </w:tcPr>
          <w:p w14:paraId="1B68A243" w14:textId="77777777" w:rsidR="00DC4A8D" w:rsidRPr="00DC4A8D" w:rsidRDefault="00DC4A8D" w:rsidP="00FB75AB">
            <w:pPr>
              <w:pStyle w:val="ITSTable10"/>
              <w:spacing w:line="240" w:lineRule="auto"/>
            </w:pPr>
            <w:r w:rsidRPr="00DC4A8D">
              <w:t>Mục đích</w:t>
            </w:r>
          </w:p>
        </w:tc>
        <w:tc>
          <w:tcPr>
            <w:tcW w:w="2835" w:type="dxa"/>
            <w:vAlign w:val="center"/>
          </w:tcPr>
          <w:p w14:paraId="1825ABD3" w14:textId="77777777" w:rsidR="00DC4A8D" w:rsidRPr="00DC4A8D" w:rsidRDefault="00DC4A8D" w:rsidP="00FB75AB">
            <w:pPr>
              <w:pStyle w:val="ITSTable10"/>
              <w:spacing w:line="240" w:lineRule="auto"/>
            </w:pPr>
            <w:r w:rsidRPr="00DC4A8D">
              <w:t>Kết quả</w:t>
            </w:r>
          </w:p>
        </w:tc>
      </w:tr>
      <w:tr w:rsidR="00DC4A8D" w:rsidRPr="007D3590" w14:paraId="5D1214E5" w14:textId="77777777" w:rsidTr="00BA26BC">
        <w:trPr>
          <w:trHeight w:val="656"/>
        </w:trPr>
        <w:tc>
          <w:tcPr>
            <w:tcW w:w="562" w:type="dxa"/>
            <w:vAlign w:val="center"/>
          </w:tcPr>
          <w:p w14:paraId="69CD7DC7" w14:textId="77777777" w:rsidR="00DC4A8D" w:rsidRPr="00F81B0F" w:rsidRDefault="00DC4A8D" w:rsidP="00FC7D3D">
            <w:pPr>
              <w:pStyle w:val="ITSTable10"/>
              <w:numPr>
                <w:ilvl w:val="0"/>
                <w:numId w:val="29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0B5F20D3" w14:textId="76C70803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5B7AF6D9" w14:textId="59CF0A32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175CC584" w14:textId="77777777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</w:tr>
      <w:tr w:rsidR="00DC4A8D" w:rsidRPr="007D3590" w14:paraId="1E19C745" w14:textId="77777777" w:rsidTr="00BA26BC">
        <w:tc>
          <w:tcPr>
            <w:tcW w:w="562" w:type="dxa"/>
            <w:vAlign w:val="center"/>
          </w:tcPr>
          <w:p w14:paraId="19B87B06" w14:textId="77777777" w:rsidR="00DC4A8D" w:rsidRPr="00F81B0F" w:rsidRDefault="00DC4A8D" w:rsidP="00FC7D3D">
            <w:pPr>
              <w:pStyle w:val="ITSTable10"/>
              <w:numPr>
                <w:ilvl w:val="0"/>
                <w:numId w:val="29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555442E3" w14:textId="17CFEE4A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1C96D0AA" w14:textId="4C8B51DA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60CFC733" w14:textId="77777777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</w:tr>
      <w:tr w:rsidR="00DC4A8D" w:rsidRPr="007D3590" w14:paraId="7BD117A5" w14:textId="77777777" w:rsidTr="00BA26BC">
        <w:tc>
          <w:tcPr>
            <w:tcW w:w="562" w:type="dxa"/>
            <w:vAlign w:val="center"/>
          </w:tcPr>
          <w:p w14:paraId="5DFE7071" w14:textId="77777777" w:rsidR="00DC4A8D" w:rsidRPr="00F81B0F" w:rsidRDefault="00DC4A8D" w:rsidP="00FC7D3D">
            <w:pPr>
              <w:pStyle w:val="ITSTable10"/>
              <w:numPr>
                <w:ilvl w:val="0"/>
                <w:numId w:val="29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052C78BE" w14:textId="45C08C68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1620D4C3" w14:textId="1EF55B69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048EF81D" w14:textId="77777777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</w:tr>
      <w:tr w:rsidR="00DC4A8D" w:rsidRPr="007D3590" w14:paraId="2AD9B06C" w14:textId="77777777" w:rsidTr="00BA26BC">
        <w:tc>
          <w:tcPr>
            <w:tcW w:w="562" w:type="dxa"/>
            <w:vAlign w:val="center"/>
          </w:tcPr>
          <w:p w14:paraId="1F850E1A" w14:textId="77777777" w:rsidR="00DC4A8D" w:rsidRPr="00F81B0F" w:rsidRDefault="00DC4A8D" w:rsidP="00FC7D3D">
            <w:pPr>
              <w:pStyle w:val="ITSTable10"/>
              <w:numPr>
                <w:ilvl w:val="0"/>
                <w:numId w:val="29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4E7ACA58" w14:textId="0DB07699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57B17612" w14:textId="06D753A4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4E0B8427" w14:textId="77777777" w:rsidR="00DC4A8D" w:rsidRPr="00F81B0F" w:rsidRDefault="00DC4A8D" w:rsidP="002D2396">
            <w:pPr>
              <w:pStyle w:val="ITSTable10"/>
              <w:spacing w:before="120" w:line="240" w:lineRule="auto"/>
              <w:ind w:left="31"/>
            </w:pPr>
          </w:p>
        </w:tc>
      </w:tr>
      <w:tr w:rsidR="002D2396" w:rsidRPr="007D3590" w14:paraId="05A950CD" w14:textId="77777777" w:rsidTr="00BA26BC">
        <w:tc>
          <w:tcPr>
            <w:tcW w:w="562" w:type="dxa"/>
            <w:vAlign w:val="center"/>
          </w:tcPr>
          <w:p w14:paraId="7C51FA6B" w14:textId="77777777" w:rsidR="002D2396" w:rsidRPr="00F81B0F" w:rsidRDefault="002D2396" w:rsidP="00FC7D3D">
            <w:pPr>
              <w:pStyle w:val="ITSTable10"/>
              <w:numPr>
                <w:ilvl w:val="0"/>
                <w:numId w:val="29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7000DD3E" w14:textId="45C29204" w:rsidR="002D2396" w:rsidRDefault="002D2396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6C3495D2" w14:textId="77777777" w:rsidR="002D2396" w:rsidRDefault="002D2396" w:rsidP="002D2396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386494B2" w14:textId="77777777" w:rsidR="002D2396" w:rsidRPr="00F81B0F" w:rsidRDefault="002D2396" w:rsidP="002D2396">
            <w:pPr>
              <w:pStyle w:val="ITSTable10"/>
              <w:spacing w:before="120" w:line="240" w:lineRule="auto"/>
              <w:ind w:left="31"/>
            </w:pPr>
          </w:p>
        </w:tc>
      </w:tr>
    </w:tbl>
    <w:p w14:paraId="4B8D7DAC" w14:textId="2BA43E3E" w:rsidR="00410C56" w:rsidRDefault="00067D41" w:rsidP="00067D41">
      <w:pPr>
        <w:pStyle w:val="Heading2"/>
      </w:pPr>
      <w:r>
        <w:t>Mong muốn</w:t>
      </w:r>
    </w:p>
    <w:tbl>
      <w:tblPr>
        <w:tblStyle w:val="GridTable1Light-Accent2"/>
        <w:tblW w:w="9776" w:type="dxa"/>
        <w:tblLayout w:type="fixed"/>
        <w:tblLook w:val="0420" w:firstRow="1" w:lastRow="0" w:firstColumn="0" w:lastColumn="0" w:noHBand="0" w:noVBand="1"/>
      </w:tblPr>
      <w:tblGrid>
        <w:gridCol w:w="562"/>
        <w:gridCol w:w="2268"/>
        <w:gridCol w:w="4111"/>
        <w:gridCol w:w="2835"/>
      </w:tblGrid>
      <w:tr w:rsidR="0027060D" w:rsidRPr="007D3590" w14:paraId="3E635784" w14:textId="77777777" w:rsidTr="00950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  <w:tblHeader/>
        </w:trPr>
        <w:tc>
          <w:tcPr>
            <w:tcW w:w="562" w:type="dxa"/>
            <w:vAlign w:val="center"/>
          </w:tcPr>
          <w:p w14:paraId="7781B078" w14:textId="77777777" w:rsidR="0027060D" w:rsidRDefault="0027060D" w:rsidP="00950A69">
            <w:pPr>
              <w:pStyle w:val="ITSTable10"/>
              <w:spacing w:line="240" w:lineRule="auto"/>
              <w:rPr>
                <w:rStyle w:val="ITSNormal"/>
                <w:b w:val="0"/>
                <w:sz w:val="20"/>
                <w:szCs w:val="20"/>
              </w:rPr>
            </w:pPr>
            <w:r>
              <w:rPr>
                <w:rStyle w:val="ITSNormal"/>
                <w:sz w:val="20"/>
                <w:szCs w:val="20"/>
              </w:rPr>
              <w:t>TT</w:t>
            </w:r>
          </w:p>
        </w:tc>
        <w:tc>
          <w:tcPr>
            <w:tcW w:w="2268" w:type="dxa"/>
            <w:vAlign w:val="center"/>
          </w:tcPr>
          <w:p w14:paraId="455BDCA9" w14:textId="77777777" w:rsidR="0027060D" w:rsidRPr="00DC4A8D" w:rsidRDefault="0027060D" w:rsidP="00950A69">
            <w:pPr>
              <w:pStyle w:val="ITSTable10"/>
              <w:spacing w:line="240" w:lineRule="auto"/>
              <w:ind w:left="0"/>
            </w:pPr>
            <w:r w:rsidRPr="00DC4A8D">
              <w:rPr>
                <w:rStyle w:val="ITSNormal"/>
                <w:sz w:val="20"/>
                <w:szCs w:val="20"/>
              </w:rPr>
              <w:t>Nội dung hỏi</w:t>
            </w:r>
          </w:p>
        </w:tc>
        <w:tc>
          <w:tcPr>
            <w:tcW w:w="4111" w:type="dxa"/>
            <w:vAlign w:val="center"/>
          </w:tcPr>
          <w:p w14:paraId="702D1CFA" w14:textId="2557D48F" w:rsidR="0027060D" w:rsidRPr="00DC4A8D" w:rsidRDefault="00B64928" w:rsidP="00950A69">
            <w:pPr>
              <w:pStyle w:val="ITSTable10"/>
              <w:spacing w:line="240" w:lineRule="auto"/>
            </w:pPr>
            <w:r>
              <w:t>Tài liệu liên quan</w:t>
            </w:r>
          </w:p>
        </w:tc>
        <w:tc>
          <w:tcPr>
            <w:tcW w:w="2835" w:type="dxa"/>
            <w:vAlign w:val="center"/>
          </w:tcPr>
          <w:p w14:paraId="0DBD9E01" w14:textId="77777777" w:rsidR="0027060D" w:rsidRPr="00DC4A8D" w:rsidRDefault="0027060D" w:rsidP="00950A69">
            <w:pPr>
              <w:pStyle w:val="ITSTable10"/>
              <w:spacing w:line="240" w:lineRule="auto"/>
            </w:pPr>
            <w:r w:rsidRPr="00DC4A8D">
              <w:t>Kết quả</w:t>
            </w:r>
          </w:p>
        </w:tc>
      </w:tr>
      <w:tr w:rsidR="0027060D" w:rsidRPr="007D3590" w14:paraId="5B7C897B" w14:textId="77777777" w:rsidTr="00347391">
        <w:trPr>
          <w:trHeight w:val="422"/>
        </w:trPr>
        <w:tc>
          <w:tcPr>
            <w:tcW w:w="562" w:type="dxa"/>
            <w:vAlign w:val="center"/>
          </w:tcPr>
          <w:p w14:paraId="042143EA" w14:textId="77777777" w:rsidR="0027060D" w:rsidRPr="00F81B0F" w:rsidRDefault="0027060D" w:rsidP="0027060D">
            <w:pPr>
              <w:pStyle w:val="ITSTable10"/>
              <w:numPr>
                <w:ilvl w:val="0"/>
                <w:numId w:val="32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0B371D23" w14:textId="5A83D054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5C6572DF" w14:textId="56E2EBFB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3AF4C6D4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</w:tr>
      <w:tr w:rsidR="0027060D" w:rsidRPr="007D3590" w14:paraId="24FB6CF6" w14:textId="77777777" w:rsidTr="00347391">
        <w:trPr>
          <w:trHeight w:val="422"/>
        </w:trPr>
        <w:tc>
          <w:tcPr>
            <w:tcW w:w="562" w:type="dxa"/>
            <w:vAlign w:val="center"/>
          </w:tcPr>
          <w:p w14:paraId="53B3250D" w14:textId="77777777" w:rsidR="0027060D" w:rsidRPr="00F81B0F" w:rsidRDefault="0027060D" w:rsidP="0027060D">
            <w:pPr>
              <w:pStyle w:val="ITSTable10"/>
              <w:numPr>
                <w:ilvl w:val="0"/>
                <w:numId w:val="32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1AA136BF" w14:textId="0DDBFFAF" w:rsidR="00347391" w:rsidRPr="00F81B0F" w:rsidRDefault="00347391" w:rsidP="00347391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35BDFAC1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54498EE3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</w:tr>
      <w:tr w:rsidR="0027060D" w:rsidRPr="007D3590" w14:paraId="676E4C62" w14:textId="77777777" w:rsidTr="00347391">
        <w:trPr>
          <w:trHeight w:val="422"/>
        </w:trPr>
        <w:tc>
          <w:tcPr>
            <w:tcW w:w="562" w:type="dxa"/>
            <w:vAlign w:val="center"/>
          </w:tcPr>
          <w:p w14:paraId="5C8FF2AE" w14:textId="77777777" w:rsidR="0027060D" w:rsidRPr="00F81B0F" w:rsidRDefault="0027060D" w:rsidP="0027060D">
            <w:pPr>
              <w:pStyle w:val="ITSTable10"/>
              <w:numPr>
                <w:ilvl w:val="0"/>
                <w:numId w:val="32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195DEAD5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4306BD41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74973237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</w:tr>
      <w:tr w:rsidR="0027060D" w:rsidRPr="007D3590" w14:paraId="05D3F63B" w14:textId="77777777" w:rsidTr="00347391">
        <w:trPr>
          <w:trHeight w:val="422"/>
        </w:trPr>
        <w:tc>
          <w:tcPr>
            <w:tcW w:w="562" w:type="dxa"/>
            <w:vAlign w:val="center"/>
          </w:tcPr>
          <w:p w14:paraId="0D7534BB" w14:textId="77777777" w:rsidR="0027060D" w:rsidRPr="00F81B0F" w:rsidRDefault="0027060D" w:rsidP="0027060D">
            <w:pPr>
              <w:pStyle w:val="ITSTable10"/>
              <w:numPr>
                <w:ilvl w:val="0"/>
                <w:numId w:val="32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64749757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67DEC14A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67AA282B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</w:tr>
      <w:tr w:rsidR="0027060D" w:rsidRPr="007D3590" w14:paraId="3B4EA5D6" w14:textId="77777777" w:rsidTr="00347391">
        <w:trPr>
          <w:trHeight w:val="422"/>
        </w:trPr>
        <w:tc>
          <w:tcPr>
            <w:tcW w:w="562" w:type="dxa"/>
            <w:vAlign w:val="center"/>
          </w:tcPr>
          <w:p w14:paraId="2F99EB88" w14:textId="77777777" w:rsidR="0027060D" w:rsidRPr="00F81B0F" w:rsidRDefault="0027060D" w:rsidP="0027060D">
            <w:pPr>
              <w:pStyle w:val="ITSTable10"/>
              <w:numPr>
                <w:ilvl w:val="0"/>
                <w:numId w:val="32"/>
              </w:numPr>
              <w:spacing w:before="120" w:line="240" w:lineRule="auto"/>
              <w:ind w:left="420"/>
            </w:pPr>
          </w:p>
        </w:tc>
        <w:tc>
          <w:tcPr>
            <w:tcW w:w="2268" w:type="dxa"/>
            <w:vAlign w:val="center"/>
          </w:tcPr>
          <w:p w14:paraId="3EED9FCA" w14:textId="77777777" w:rsidR="0027060D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4111" w:type="dxa"/>
            <w:vAlign w:val="center"/>
          </w:tcPr>
          <w:p w14:paraId="3D17EAFD" w14:textId="77777777" w:rsidR="0027060D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  <w:tc>
          <w:tcPr>
            <w:tcW w:w="2835" w:type="dxa"/>
            <w:vAlign w:val="center"/>
          </w:tcPr>
          <w:p w14:paraId="599EC73F" w14:textId="77777777" w:rsidR="0027060D" w:rsidRPr="00F81B0F" w:rsidRDefault="0027060D" w:rsidP="00950A69">
            <w:pPr>
              <w:pStyle w:val="ITSTable10"/>
              <w:spacing w:before="120" w:line="240" w:lineRule="auto"/>
              <w:ind w:left="31"/>
            </w:pPr>
          </w:p>
        </w:tc>
      </w:tr>
    </w:tbl>
    <w:p w14:paraId="58B3DE92" w14:textId="7A6C5AE0" w:rsidR="00010A27" w:rsidRPr="009F0A0D" w:rsidRDefault="00010A27" w:rsidP="009F0A0D">
      <w:pPr>
        <w:spacing w:before="100" w:after="0" w:line="276" w:lineRule="auto"/>
        <w:contextualSpacing w:val="0"/>
        <w:rPr>
          <w:sz w:val="8"/>
          <w:szCs w:val="4"/>
        </w:rPr>
      </w:pPr>
      <w:bookmarkStart w:id="0" w:name="_GoBack"/>
      <w:bookmarkEnd w:id="0"/>
    </w:p>
    <w:tbl>
      <w:tblPr>
        <w:tblStyle w:val="PlainTable3"/>
        <w:tblW w:w="9781" w:type="dxa"/>
        <w:tblLook w:val="0600" w:firstRow="0" w:lastRow="0" w:firstColumn="0" w:lastColumn="0" w:noHBand="1" w:noVBand="1"/>
      </w:tblPr>
      <w:tblGrid>
        <w:gridCol w:w="4890"/>
        <w:gridCol w:w="4891"/>
      </w:tblGrid>
      <w:tr w:rsidR="00347391" w14:paraId="392A15B0" w14:textId="77777777" w:rsidTr="00950A69">
        <w:trPr>
          <w:trHeight w:val="485"/>
        </w:trPr>
        <w:tc>
          <w:tcPr>
            <w:tcW w:w="4890" w:type="dxa"/>
            <w:vAlign w:val="center"/>
          </w:tcPr>
          <w:p w14:paraId="2475006A" w14:textId="77777777" w:rsidR="00347391" w:rsidRPr="00DE63E3" w:rsidRDefault="00347391" w:rsidP="00950A69">
            <w:pPr>
              <w:spacing w:after="360" w:line="240" w:lineRule="auto"/>
              <w:jc w:val="center"/>
              <w:rPr>
                <w:b/>
                <w:bCs/>
              </w:rPr>
            </w:pPr>
            <w:r w:rsidRPr="00DE63E3">
              <w:rPr>
                <w:b/>
                <w:bCs/>
              </w:rPr>
              <w:t>Trưởng bộ phận</w:t>
            </w:r>
            <w:r>
              <w:rPr>
                <w:b/>
                <w:bCs/>
              </w:rPr>
              <w:t xml:space="preserve"> phê duyệt</w:t>
            </w:r>
          </w:p>
        </w:tc>
        <w:tc>
          <w:tcPr>
            <w:tcW w:w="4891" w:type="dxa"/>
            <w:vAlign w:val="center"/>
          </w:tcPr>
          <w:p w14:paraId="379DBB60" w14:textId="77777777" w:rsidR="00347391" w:rsidRPr="00DE63E3" w:rsidRDefault="00347391" w:rsidP="00950A69">
            <w:pPr>
              <w:spacing w:after="360" w:line="240" w:lineRule="auto"/>
              <w:jc w:val="center"/>
              <w:rPr>
                <w:b/>
                <w:bCs/>
              </w:rPr>
            </w:pPr>
            <w:r w:rsidRPr="00DE63E3">
              <w:rPr>
                <w:b/>
                <w:bCs/>
              </w:rPr>
              <w:t xml:space="preserve">Người </w:t>
            </w:r>
            <w:r>
              <w:rPr>
                <w:b/>
                <w:bCs/>
              </w:rPr>
              <w:t>lập</w:t>
            </w:r>
          </w:p>
        </w:tc>
      </w:tr>
      <w:tr w:rsidR="00347391" w14:paraId="3857F290" w14:textId="77777777" w:rsidTr="00950A69">
        <w:trPr>
          <w:trHeight w:val="2240"/>
        </w:trPr>
        <w:tc>
          <w:tcPr>
            <w:tcW w:w="4890" w:type="dxa"/>
            <w:vAlign w:val="bottom"/>
          </w:tcPr>
          <w:p w14:paraId="1E8EC32D" w14:textId="77777777" w:rsidR="00347391" w:rsidRDefault="00347391" w:rsidP="00950A69">
            <w:pPr>
              <w:spacing w:before="480"/>
              <w:jc w:val="center"/>
            </w:pPr>
            <w:sdt>
              <w:sdtPr>
                <w:alias w:val="Manager"/>
                <w:tag w:val=""/>
                <w:id w:val="-1077660204"/>
                <w:placeholder>
                  <w:docPart w:val="8D773582277548238CEE8DC09F9642F4"/>
                </w:placeholder>
                <w:showingPlcHdr/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 w:rsidRPr="003A5909">
                  <w:rPr>
                    <w:rStyle w:val="PlaceholderText"/>
                  </w:rPr>
                  <w:t>[Manager]</w:t>
                </w:r>
              </w:sdtContent>
            </w:sdt>
          </w:p>
        </w:tc>
        <w:tc>
          <w:tcPr>
            <w:tcW w:w="4891" w:type="dxa"/>
            <w:vAlign w:val="bottom"/>
          </w:tcPr>
          <w:p w14:paraId="65E25EB3" w14:textId="77777777" w:rsidR="00347391" w:rsidRDefault="00347391" w:rsidP="00950A69">
            <w:pPr>
              <w:spacing w:before="480"/>
              <w:jc w:val="center"/>
            </w:pPr>
            <w:sdt>
              <w:sdtPr>
                <w:alias w:val="Author"/>
                <w:tag w:val=""/>
                <w:id w:val="-666170198"/>
                <w:placeholder>
                  <w:docPart w:val="17ABE10EEA61496B9FC71313566F32D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Pr="003A5909">
                  <w:rPr>
                    <w:rStyle w:val="PlaceholderText"/>
                  </w:rPr>
                  <w:t>[Author]</w:t>
                </w:r>
              </w:sdtContent>
            </w:sdt>
          </w:p>
        </w:tc>
      </w:tr>
    </w:tbl>
    <w:p w14:paraId="29E72B4D" w14:textId="77777777" w:rsidR="00347391" w:rsidRDefault="00347391" w:rsidP="00046801">
      <w:pPr>
        <w:spacing w:before="100" w:after="200" w:line="276" w:lineRule="auto"/>
        <w:contextualSpacing w:val="0"/>
      </w:pPr>
    </w:p>
    <w:sectPr w:rsidR="00347391" w:rsidSect="00796CE9">
      <w:headerReference w:type="default" r:id="rId9"/>
      <w:footerReference w:type="default" r:id="rId10"/>
      <w:footerReference w:type="first" r:id="rId11"/>
      <w:pgSz w:w="11906" w:h="16838"/>
      <w:pgMar w:top="630" w:right="1134" w:bottom="1276" w:left="1134" w:header="45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25494" w14:textId="77777777" w:rsidR="0066171B" w:rsidRDefault="0066171B">
      <w:r>
        <w:separator/>
      </w:r>
    </w:p>
  </w:endnote>
  <w:endnote w:type="continuationSeparator" w:id="0">
    <w:p w14:paraId="5D9632ED" w14:textId="77777777" w:rsidR="0066171B" w:rsidRDefault="00661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1D71C" w14:textId="77777777" w:rsidR="00731C64" w:rsidRPr="00796CE9" w:rsidRDefault="00796CE9" w:rsidP="00796CE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2115197" wp14:editId="3001BAE4">
              <wp:simplePos x="0" y="0"/>
              <wp:positionH relativeFrom="column">
                <wp:posOffset>-209102</wp:posOffset>
              </wp:positionH>
              <wp:positionV relativeFrom="paragraph">
                <wp:posOffset>-220494</wp:posOffset>
              </wp:positionV>
              <wp:extent cx="6693414" cy="378460"/>
              <wp:effectExtent l="0" t="0" r="0" b="254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93414" cy="378460"/>
                        <a:chOff x="-114059" y="0"/>
                        <a:chExt cx="6693414" cy="378460"/>
                      </a:xfrm>
                    </wpg:grpSpPr>
                    <wpg:grpSp>
                      <wpg:cNvPr id="6" name="Group 6"/>
                      <wpg:cNvGrpSpPr/>
                      <wpg:grpSpPr>
                        <a:xfrm>
                          <a:off x="-114059" y="0"/>
                          <a:ext cx="6693414" cy="378460"/>
                          <a:chOff x="-173190" y="0"/>
                          <a:chExt cx="10163355" cy="37846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-173190" y="0"/>
                            <a:ext cx="10163355" cy="378460"/>
                            <a:chOff x="-173190" y="0"/>
                            <a:chExt cx="10163355" cy="37846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9529482" y="0"/>
                              <a:ext cx="460683" cy="3784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DAEE75" w14:textId="77777777" w:rsidR="00796CE9" w:rsidRPr="00FB75AB" w:rsidRDefault="00796CE9" w:rsidP="00796CE9">
                                <w:pPr>
                                  <w:spacing w:before="0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FB75AB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FB75AB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PAGE   \* MERGEFORMAT </w:instrText>
                                </w:r>
                                <w:r w:rsidRPr="00FB75AB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Pr="00FB75AB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2</w:t>
                                </w:r>
                                <w:r w:rsidRPr="00FB75AB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-173190" y="35858"/>
                              <a:ext cx="7212538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54356307" w14:textId="77777777" w:rsidR="00796CE9" w:rsidRPr="00BF1D29" w:rsidRDefault="00796CE9" w:rsidP="00796CE9">
                                <w:pPr>
                                  <w:spacing w:before="0" w:after="0"/>
                                  <w:rPr>
                                    <w:color w:val="86A795" w:themeColor="text2" w:themeTint="99"/>
                                    <w:sz w:val="20"/>
                                  </w:rPr>
                                </w:pP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 xml:space="preserve">Lưu hành nội bộ - </w:t>
                                </w:r>
                                <w:sdt>
                                  <w:sdtPr>
                                    <w:rPr>
                                      <w:color w:val="86A795" w:themeColor="text2" w:themeTint="99"/>
                                      <w:sz w:val="20"/>
                                    </w:rPr>
                                    <w:alias w:val="Subject"/>
                                    <w:tag w:val=""/>
                                    <w:id w:val="19441827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B0F">
                                      <w:rPr>
                                        <w:color w:val="86A795" w:themeColor="text2" w:themeTint="99"/>
                                        <w:sz w:val="20"/>
                                      </w:rPr>
                                      <w:t>BM_PM-01_01/v1.0</w:t>
                                    </w:r>
                                  </w:sdtContent>
                                </w:sdt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Connector 10"/>
                        <wps:cNvCnPr/>
                        <wps:spPr>
                          <a:xfrm>
                            <a:off x="0" y="0"/>
                            <a:ext cx="9470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11" name="Text Box 11"/>
                      <wps:cNvSpPr txBox="1"/>
                      <wps:spPr>
                        <a:xfrm>
                          <a:off x="4789635" y="49427"/>
                          <a:ext cx="159367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86A795" w:themeColor="text2" w:themeTint="99"/>
                                <w:sz w:val="20"/>
                              </w:rPr>
                              <w:alias w:val="Company"/>
                              <w:tag w:val=""/>
                              <w:id w:val="-137553766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3744905" w14:textId="77777777" w:rsidR="00796CE9" w:rsidRPr="00BF1D29" w:rsidRDefault="008B6283" w:rsidP="00796CE9">
                                <w:pPr>
                                  <w:spacing w:before="0" w:after="0"/>
                                  <w:rPr>
                                    <w:color w:val="86A795" w:themeColor="text2" w:themeTint="99"/>
                                    <w:sz w:val="20"/>
                                  </w:rPr>
                                </w:pP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>CÔNG TY CỔ PHẦN IBPO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115197" id="Group 5" o:spid="_x0000_s1032" style="position:absolute;margin-left:-16.45pt;margin-top:-17.35pt;width:527.05pt;height:29.8pt;z-index:251669504;mso-width-relative:margin" coordorigin="-1140" coordsize="66934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">
              <v:group id="Group 6" o:spid="_x0000_s1033" style="position:absolute;left:-1140;width:66933;height:3784" coordorigin="-1731" coordsize="101633,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7" o:spid="_x0000_s1034" style="position:absolute;left:-1731;width:101632;height:3784" coordorigin="-1731" coordsize="101633,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5" style="position:absolute;left:95294;width:4607;height:37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" fillcolor="black [3213]" stroked="f" strokeweight="3pt">
                    <v:textbox>
                      <w:txbxContent>
                        <w:p w14:paraId="62DAEE75" w14:textId="77777777" w:rsidR="00796CE9" w:rsidRPr="00FB75AB" w:rsidRDefault="00796CE9" w:rsidP="00796CE9">
                          <w:pPr>
                            <w:spacing w:before="0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FB75AB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FB75AB">
                            <w:rPr>
                              <w:color w:val="FFFFFF" w:themeColor="background1"/>
                              <w:szCs w:val="24"/>
                            </w:rPr>
                            <w:instrText xml:space="preserve"> PAGE   \* MERGEFORMAT </w:instrText>
                          </w:r>
                          <w:r w:rsidRPr="00FB75AB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Pr="00FB75AB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2</w:t>
                          </w:r>
                          <w:r w:rsidRPr="00FB75AB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6" type="#_x0000_t202" style="position:absolute;left:-1731;top:358;width:7212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14:paraId="54356307" w14:textId="77777777" w:rsidR="00796CE9" w:rsidRPr="00BF1D29" w:rsidRDefault="00796CE9" w:rsidP="00796CE9">
                          <w:pPr>
                            <w:spacing w:before="0" w:after="0"/>
                            <w:rPr>
                              <w:color w:val="86A795" w:themeColor="text2" w:themeTint="99"/>
                              <w:sz w:val="20"/>
                            </w:rPr>
                          </w:pP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 xml:space="preserve">Lưu hành nội bộ - </w:t>
                          </w:r>
                          <w:sdt>
                            <w:sdtPr>
                              <w:rPr>
                                <w:color w:val="86A795" w:themeColor="text2" w:themeTint="99"/>
                                <w:sz w:val="20"/>
                              </w:rPr>
                              <w:alias w:val="Subject"/>
                              <w:tag w:val=""/>
                              <w:id w:val="19441827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1B0F">
                                <w:rPr>
                                  <w:color w:val="86A795" w:themeColor="text2" w:themeTint="99"/>
                                  <w:sz w:val="20"/>
                                </w:rPr>
                                <w:t>BM_PM-01_01/v1.0</w:t>
                              </w:r>
                            </w:sdtContent>
                          </w:sdt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  <w:t xml:space="preserve">  </w:t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line id="Straight Connector 10" o:spid="_x0000_s1037" style="position:absolute;visibility:visible;mso-wrap-style:square" from="0,0" to="9470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" strokecolor="#549e39 [3204]" strokeweight="1.5pt">
                  <v:stroke joinstyle="miter"/>
                </v:line>
              </v:group>
              <v:shape id="Text Box 11" o:spid="_x0000_s1038" type="#_x0000_t202" style="position:absolute;left:47896;top:494;width:1593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<v:textbox>
                  <w:txbxContent>
                    <w:sdt>
                      <w:sdtPr>
                        <w:rPr>
                          <w:color w:val="86A795" w:themeColor="text2" w:themeTint="99"/>
                          <w:sz w:val="20"/>
                        </w:rPr>
                        <w:alias w:val="Company"/>
                        <w:tag w:val=""/>
                        <w:id w:val="-1375537669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63744905" w14:textId="77777777" w:rsidR="00796CE9" w:rsidRPr="00BF1D29" w:rsidRDefault="008B6283" w:rsidP="00796CE9">
                          <w:pPr>
                            <w:spacing w:before="0" w:after="0"/>
                            <w:rPr>
                              <w:color w:val="86A795" w:themeColor="text2" w:themeTint="99"/>
                              <w:sz w:val="20"/>
                            </w:rPr>
                          </w:pP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>CÔNG TY CỔ PHẦN IBPO</w:t>
                          </w:r>
                        </w:p>
                      </w:sdtContent>
                    </w:sdt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1B405" w14:textId="77777777" w:rsidR="00796CE9" w:rsidRDefault="00796CE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77416160" wp14:editId="0C175358">
              <wp:simplePos x="0" y="0"/>
              <wp:positionH relativeFrom="column">
                <wp:posOffset>-146349</wp:posOffset>
              </wp:positionH>
              <wp:positionV relativeFrom="paragraph">
                <wp:posOffset>-139812</wp:posOffset>
              </wp:positionV>
              <wp:extent cx="6681016" cy="378460"/>
              <wp:effectExtent l="0" t="0" r="5715" b="254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016" cy="378460"/>
                        <a:chOff x="-101661" y="0"/>
                        <a:chExt cx="6681016" cy="378460"/>
                      </a:xfrm>
                    </wpg:grpSpPr>
                    <wpg:grpSp>
                      <wpg:cNvPr id="26" name="Group 26"/>
                      <wpg:cNvGrpSpPr/>
                      <wpg:grpSpPr>
                        <a:xfrm>
                          <a:off x="-101661" y="0"/>
                          <a:ext cx="6681016" cy="378460"/>
                          <a:chOff x="-154363" y="0"/>
                          <a:chExt cx="10144528" cy="37846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-154363" y="0"/>
                            <a:ext cx="10144528" cy="378460"/>
                            <a:chOff x="-154363" y="0"/>
                            <a:chExt cx="10144528" cy="378460"/>
                          </a:xfrm>
                        </wpg:grpSpPr>
                        <wps:wsp>
                          <wps:cNvPr id="18" name="Rectangle 18"/>
                          <wps:cNvSpPr/>
                          <wps:spPr>
                            <a:xfrm>
                              <a:off x="9529482" y="0"/>
                              <a:ext cx="460683" cy="3784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D7DE58" w14:textId="77777777" w:rsidR="00796CE9" w:rsidRPr="00FB75AB" w:rsidRDefault="00796CE9" w:rsidP="00796CE9">
                                <w:pPr>
                                  <w:spacing w:before="0"/>
                                  <w:jc w:val="center"/>
                                  <w:rPr>
                                    <w:color w:val="FFFFFF" w:themeColor="background1"/>
                                    <w:szCs w:val="24"/>
                                  </w:rPr>
                                </w:pPr>
                                <w:r w:rsidRPr="00FB75AB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begin"/>
                                </w:r>
                                <w:r w:rsidRPr="00FB75AB">
                                  <w:rPr>
                                    <w:color w:val="FFFFFF" w:themeColor="background1"/>
                                    <w:szCs w:val="24"/>
                                  </w:rPr>
                                  <w:instrText xml:space="preserve"> PAGE   \* MERGEFORMAT </w:instrText>
                                </w:r>
                                <w:r w:rsidRPr="00FB75AB">
                                  <w:rPr>
                                    <w:color w:val="FFFFFF" w:themeColor="background1"/>
                                    <w:szCs w:val="24"/>
                                  </w:rPr>
                                  <w:fldChar w:fldCharType="separate"/>
                                </w:r>
                                <w:r w:rsidRPr="00FB75AB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t>2</w:t>
                                </w:r>
                                <w:r w:rsidRPr="00FB75AB">
                                  <w:rPr>
                                    <w:noProof/>
                                    <w:color w:val="FFFFFF" w:themeColor="background1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-154363" y="35858"/>
                              <a:ext cx="7194755" cy="2533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2"/>
                            </a:fontRef>
                          </wps:style>
                          <wps:txbx>
                            <w:txbxContent>
                              <w:p w14:paraId="267EEF2D" w14:textId="77777777" w:rsidR="00796CE9" w:rsidRPr="00BF1D29" w:rsidRDefault="00796CE9" w:rsidP="00796CE9">
                                <w:pPr>
                                  <w:spacing w:before="0" w:after="0"/>
                                  <w:rPr>
                                    <w:color w:val="86A795" w:themeColor="text2" w:themeTint="99"/>
                                    <w:sz w:val="20"/>
                                  </w:rPr>
                                </w:pP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 xml:space="preserve">Lưu hành nội bộ - </w:t>
                                </w:r>
                                <w:sdt>
                                  <w:sdtPr>
                                    <w:rPr>
                                      <w:color w:val="86A795" w:themeColor="text2" w:themeTint="99"/>
                                      <w:sz w:val="20"/>
                                    </w:rPr>
                                    <w:alias w:val="Subject"/>
                                    <w:tag w:val=""/>
                                    <w:id w:val="-155616453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1B0F">
                                      <w:rPr>
                                        <w:color w:val="86A795" w:themeColor="text2" w:themeTint="99"/>
                                        <w:sz w:val="20"/>
                                      </w:rPr>
                                      <w:t>BM_PM-01_01/v1.0</w:t>
                                    </w:r>
                                  </w:sdtContent>
                                </w:sdt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  <w:t xml:space="preserve">  </w:t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Connector 24"/>
                        <wps:cNvCnPr/>
                        <wps:spPr>
                          <a:xfrm>
                            <a:off x="0" y="0"/>
                            <a:ext cx="9470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s:wsp>
                      <wps:cNvPr id="3" name="Text Box 3"/>
                      <wps:cNvSpPr txBox="1"/>
                      <wps:spPr>
                        <a:xfrm>
                          <a:off x="4819962" y="49427"/>
                          <a:ext cx="156349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86A795" w:themeColor="text2" w:themeTint="99"/>
                                <w:sz w:val="20"/>
                              </w:rPr>
                              <w:alias w:val="Company"/>
                              <w:tag w:val=""/>
                              <w:id w:val="6990472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9B81556" w14:textId="77777777" w:rsidR="00796CE9" w:rsidRPr="00BF1D29" w:rsidRDefault="008B6283" w:rsidP="00796CE9">
                                <w:pPr>
                                  <w:spacing w:before="0" w:after="0"/>
                                  <w:rPr>
                                    <w:color w:val="86A795" w:themeColor="text2" w:themeTint="99"/>
                                    <w:sz w:val="20"/>
                                  </w:rPr>
                                </w:pPr>
                                <w:r>
                                  <w:rPr>
                                    <w:color w:val="86A795" w:themeColor="text2" w:themeTint="99"/>
                                    <w:sz w:val="20"/>
                                  </w:rPr>
                                  <w:t>CÔNG TY CỔ PHẦN IBPO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7416160" id="Group 4" o:spid="_x0000_s1039" style="position:absolute;margin-left:-11.5pt;margin-top:-11pt;width:526.05pt;height:29.8pt;z-index:251667456;mso-width-relative:margin" coordorigin="-1016" coordsize="66810,3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">
              <v:group id="Group 26" o:spid="_x0000_s1040" style="position:absolute;left:-1016;width:66809;height:3784" coordorigin="-1543" coordsize="101445,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group id="Group 25" o:spid="_x0000_s1041" style="position:absolute;left:-1543;width:101444;height:3784" coordorigin="-1543" coordsize="101445,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18" o:spid="_x0000_s1042" style="position:absolute;left:95294;width:4607;height:37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" fillcolor="black [3213]" stroked="f" strokeweight="3pt">
                    <v:textbox>
                      <w:txbxContent>
                        <w:p w14:paraId="53D7DE58" w14:textId="77777777" w:rsidR="00796CE9" w:rsidRPr="00FB75AB" w:rsidRDefault="00796CE9" w:rsidP="00796CE9">
                          <w:pPr>
                            <w:spacing w:before="0"/>
                            <w:jc w:val="center"/>
                            <w:rPr>
                              <w:color w:val="FFFFFF" w:themeColor="background1"/>
                              <w:szCs w:val="24"/>
                            </w:rPr>
                          </w:pPr>
                          <w:r w:rsidRPr="00FB75AB">
                            <w:rPr>
                              <w:color w:val="FFFFFF" w:themeColor="background1"/>
                              <w:szCs w:val="24"/>
                            </w:rPr>
                            <w:fldChar w:fldCharType="begin"/>
                          </w:r>
                          <w:r w:rsidRPr="00FB75AB">
                            <w:rPr>
                              <w:color w:val="FFFFFF" w:themeColor="background1"/>
                              <w:szCs w:val="24"/>
                            </w:rPr>
                            <w:instrText xml:space="preserve"> PAGE   \* MERGEFORMAT </w:instrText>
                          </w:r>
                          <w:r w:rsidRPr="00FB75AB">
                            <w:rPr>
                              <w:color w:val="FFFFFF" w:themeColor="background1"/>
                              <w:szCs w:val="24"/>
                            </w:rPr>
                            <w:fldChar w:fldCharType="separate"/>
                          </w:r>
                          <w:r w:rsidRPr="00FB75AB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t>2</w:t>
                          </w:r>
                          <w:r w:rsidRPr="00FB75AB">
                            <w:rPr>
                              <w:noProof/>
                              <w:color w:val="FFFFFF" w:themeColor="background1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-1543;top:358;width:7194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267EEF2D" w14:textId="77777777" w:rsidR="00796CE9" w:rsidRPr="00BF1D29" w:rsidRDefault="00796CE9" w:rsidP="00796CE9">
                          <w:pPr>
                            <w:spacing w:before="0" w:after="0"/>
                            <w:rPr>
                              <w:color w:val="86A795" w:themeColor="text2" w:themeTint="99"/>
                              <w:sz w:val="20"/>
                            </w:rPr>
                          </w:pP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 xml:space="preserve">Lưu hành nội bộ - </w:t>
                          </w:r>
                          <w:sdt>
                            <w:sdtPr>
                              <w:rPr>
                                <w:color w:val="86A795" w:themeColor="text2" w:themeTint="99"/>
                                <w:sz w:val="20"/>
                              </w:rPr>
                              <w:alias w:val="Subject"/>
                              <w:tag w:val=""/>
                              <w:id w:val="-155616453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1B0F">
                                <w:rPr>
                                  <w:color w:val="86A795" w:themeColor="text2" w:themeTint="99"/>
                                  <w:sz w:val="20"/>
                                </w:rPr>
                                <w:t>BM_PM-01_01/v1.0</w:t>
                              </w:r>
                            </w:sdtContent>
                          </w:sdt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  <w:t xml:space="preserve">  </w:t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ab/>
                          </w:r>
                        </w:p>
                      </w:txbxContent>
                    </v:textbox>
                  </v:shape>
                </v:group>
                <v:line id="Straight Connector 24" o:spid="_x0000_s1044" style="position:absolute;visibility:visible;mso-wrap-style:square" from="0,0" to="9470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" strokecolor="#549e39 [3204]" strokeweight="1.5pt">
                  <v:stroke joinstyle="miter"/>
                </v:line>
              </v:group>
              <v:shape id="Text Box 3" o:spid="_x0000_s1045" type="#_x0000_t202" style="position:absolute;left:48199;top:494;width:1563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sdt>
                      <w:sdtPr>
                        <w:rPr>
                          <w:color w:val="86A795" w:themeColor="text2" w:themeTint="99"/>
                          <w:sz w:val="20"/>
                        </w:rPr>
                        <w:alias w:val="Company"/>
                        <w:tag w:val=""/>
                        <w:id w:val="69904721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09B81556" w14:textId="77777777" w:rsidR="00796CE9" w:rsidRPr="00BF1D29" w:rsidRDefault="008B6283" w:rsidP="00796CE9">
                          <w:pPr>
                            <w:spacing w:before="0" w:after="0"/>
                            <w:rPr>
                              <w:color w:val="86A795" w:themeColor="text2" w:themeTint="99"/>
                              <w:sz w:val="20"/>
                            </w:rPr>
                          </w:pPr>
                          <w:r>
                            <w:rPr>
                              <w:color w:val="86A795" w:themeColor="text2" w:themeTint="99"/>
                              <w:sz w:val="20"/>
                            </w:rPr>
                            <w:t>CÔNG TY CỔ PHẦN IBPO</w:t>
                          </w:r>
                        </w:p>
                      </w:sdtContent>
                    </w:sdt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AAF0" w14:textId="77777777" w:rsidR="0066171B" w:rsidRDefault="0066171B">
      <w:r>
        <w:separator/>
      </w:r>
    </w:p>
  </w:footnote>
  <w:footnote w:type="continuationSeparator" w:id="0">
    <w:p w14:paraId="1460C293" w14:textId="77777777" w:rsidR="0066171B" w:rsidRDefault="00661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C8144" w14:textId="77777777" w:rsidR="00A64E01" w:rsidRPr="00FE02B8" w:rsidRDefault="00FB75AB" w:rsidP="00A64E01">
    <w:pPr>
      <w:pStyle w:val="Header"/>
      <w:pBdr>
        <w:bottom w:val="single" w:sz="4" w:space="1" w:color="auto"/>
      </w:pBdr>
    </w:pPr>
    <w:bookmarkStart w:id="1" w:name="_Hlk19205953"/>
    <w:bookmarkStart w:id="2" w:name="_Hlk19205954"/>
    <w:r w:rsidRPr="00FE02B8">
      <w:rPr>
        <w:i/>
        <w:iCs/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1BCF458" wp14:editId="38C3A10F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41190" y="9500"/>
                          <a:ext cx="1429148" cy="60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C385C" w14:textId="77777777" w:rsidR="00A64E01" w:rsidRDefault="00A64E01" w:rsidP="00A64E01">
                            <w:pPr>
                              <w:pStyle w:val="Header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1BCF458" id="Group 167" o:spid="_x0000_s1026" style="position:absolute;margin-left:82.7pt;margin-top:0;width:133.9pt;height:80.65pt;z-index:251658240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49e39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411;top:95;width:1429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8CC385C" w14:textId="77777777" w:rsidR="00A64E01" w:rsidRDefault="00A64E01" w:rsidP="00A64E01">
                      <w:pPr>
                        <w:pStyle w:val="Header"/>
                        <w:rPr>
                          <w:color w:val="FFFFFF" w:themeColor="background1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sdt>
      <w:sdtPr>
        <w:alias w:val="Title"/>
        <w:tag w:val=""/>
        <w:id w:val="-2054601858"/>
        <w:placeholder>
          <w:docPart w:val="71552AD211C8426D9C57C82D817543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C4A8D">
          <w:t>CÂU HỎI KHẢO SÁT</w:t>
        </w:r>
      </w:sdtContent>
    </w:sdt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olor w:val="80000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olor w:val="800000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olor w:val="800000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FF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FF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FF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sz w:val="24"/>
        <w:szCs w:val="24"/>
      </w:r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olor w:val="000066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olor w:val="000066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olor w:val="000066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olor w:val="000066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olor w:val="000066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olor w:val="000066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olor w:val="000066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olor w:val="000066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olor w:val="000066"/>
        <w:sz w:val="24"/>
        <w:szCs w:val="24"/>
      </w:rPr>
    </w:lvl>
  </w:abstractNum>
  <w:abstractNum w:abstractNumId="7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2577C7B"/>
    <w:multiLevelType w:val="multilevel"/>
    <w:tmpl w:val="0A800D6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b/>
        <w:bCs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9815154"/>
    <w:multiLevelType w:val="hybridMultilevel"/>
    <w:tmpl w:val="9DE8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7A108D"/>
    <w:multiLevelType w:val="hybridMultilevel"/>
    <w:tmpl w:val="DA2A3D9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128956F4"/>
    <w:multiLevelType w:val="hybridMultilevel"/>
    <w:tmpl w:val="2CB2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B013E"/>
    <w:multiLevelType w:val="hybridMultilevel"/>
    <w:tmpl w:val="B0BE1622"/>
    <w:lvl w:ilvl="0" w:tplc="FFFFFFFF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271F11DB"/>
    <w:multiLevelType w:val="hybridMultilevel"/>
    <w:tmpl w:val="822C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15DBB"/>
    <w:multiLevelType w:val="hybridMultilevel"/>
    <w:tmpl w:val="3B18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C0C5F"/>
    <w:multiLevelType w:val="hybridMultilevel"/>
    <w:tmpl w:val="7CF6717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30224848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33DC4128"/>
    <w:multiLevelType w:val="hybridMultilevel"/>
    <w:tmpl w:val="2F9E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94886"/>
    <w:multiLevelType w:val="hybridMultilevel"/>
    <w:tmpl w:val="DDBC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628AD"/>
    <w:multiLevelType w:val="hybridMultilevel"/>
    <w:tmpl w:val="7F60F8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A05DAC"/>
    <w:multiLevelType w:val="hybridMultilevel"/>
    <w:tmpl w:val="C21E891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6E07BE"/>
    <w:multiLevelType w:val="hybridMultilevel"/>
    <w:tmpl w:val="0692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7B7205"/>
    <w:multiLevelType w:val="hybridMultilevel"/>
    <w:tmpl w:val="768A2A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07CB6"/>
    <w:multiLevelType w:val="hybridMultilevel"/>
    <w:tmpl w:val="DA2A3D9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4" w15:restartNumberingAfterBreak="0">
    <w:nsid w:val="4E944EA8"/>
    <w:multiLevelType w:val="hybridMultilevel"/>
    <w:tmpl w:val="98E8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95FCD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596F3A25"/>
    <w:multiLevelType w:val="hybridMultilevel"/>
    <w:tmpl w:val="9B1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1F1A45"/>
    <w:multiLevelType w:val="hybridMultilevel"/>
    <w:tmpl w:val="148E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7B3C76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60CF3C17"/>
    <w:multiLevelType w:val="hybridMultilevel"/>
    <w:tmpl w:val="ED706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9E2295"/>
    <w:multiLevelType w:val="hybridMultilevel"/>
    <w:tmpl w:val="DA2A3D90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6A587571"/>
    <w:multiLevelType w:val="hybridMultilevel"/>
    <w:tmpl w:val="6028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D836C5"/>
    <w:multiLevelType w:val="hybridMultilevel"/>
    <w:tmpl w:val="B676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C2E57"/>
    <w:multiLevelType w:val="hybridMultilevel"/>
    <w:tmpl w:val="F2CC4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F659A2"/>
    <w:multiLevelType w:val="hybridMultilevel"/>
    <w:tmpl w:val="EF5A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13EEF"/>
    <w:multiLevelType w:val="hybridMultilevel"/>
    <w:tmpl w:val="541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525FBF"/>
    <w:multiLevelType w:val="hybridMultilevel"/>
    <w:tmpl w:val="C1FA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1"/>
  </w:num>
  <w:num w:numId="5">
    <w:abstractNumId w:val="8"/>
  </w:num>
  <w:num w:numId="6">
    <w:abstractNumId w:val="32"/>
  </w:num>
  <w:num w:numId="7">
    <w:abstractNumId w:val="13"/>
  </w:num>
  <w:num w:numId="8">
    <w:abstractNumId w:val="26"/>
  </w:num>
  <w:num w:numId="9">
    <w:abstractNumId w:val="24"/>
  </w:num>
  <w:num w:numId="10">
    <w:abstractNumId w:val="21"/>
  </w:num>
  <w:num w:numId="11">
    <w:abstractNumId w:val="28"/>
  </w:num>
  <w:num w:numId="12">
    <w:abstractNumId w:val="16"/>
  </w:num>
  <w:num w:numId="13">
    <w:abstractNumId w:val="25"/>
  </w:num>
  <w:num w:numId="14">
    <w:abstractNumId w:val="34"/>
  </w:num>
  <w:num w:numId="15">
    <w:abstractNumId w:val="17"/>
  </w:num>
  <w:num w:numId="16">
    <w:abstractNumId w:val="14"/>
  </w:num>
  <w:num w:numId="17">
    <w:abstractNumId w:val="15"/>
  </w:num>
  <w:num w:numId="18">
    <w:abstractNumId w:val="35"/>
  </w:num>
  <w:num w:numId="19">
    <w:abstractNumId w:val="12"/>
  </w:num>
  <w:num w:numId="20">
    <w:abstractNumId w:val="19"/>
  </w:num>
  <w:num w:numId="21">
    <w:abstractNumId w:val="18"/>
  </w:num>
  <w:num w:numId="22">
    <w:abstractNumId w:val="22"/>
  </w:num>
  <w:num w:numId="23">
    <w:abstractNumId w:val="20"/>
  </w:num>
  <w:num w:numId="24">
    <w:abstractNumId w:val="36"/>
  </w:num>
  <w:num w:numId="25">
    <w:abstractNumId w:val="33"/>
  </w:num>
  <w:num w:numId="26">
    <w:abstractNumId w:val="31"/>
  </w:num>
  <w:num w:numId="27">
    <w:abstractNumId w:val="23"/>
  </w:num>
  <w:num w:numId="28">
    <w:abstractNumId w:val="9"/>
  </w:num>
  <w:num w:numId="29">
    <w:abstractNumId w:val="30"/>
  </w:num>
  <w:num w:numId="30">
    <w:abstractNumId w:val="29"/>
  </w:num>
  <w:num w:numId="31">
    <w:abstractNumId w:val="27"/>
  </w:num>
  <w:num w:numId="32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8D"/>
    <w:rsid w:val="00004CC4"/>
    <w:rsid w:val="00010A27"/>
    <w:rsid w:val="0002751A"/>
    <w:rsid w:val="00046801"/>
    <w:rsid w:val="00051D7A"/>
    <w:rsid w:val="00064D9A"/>
    <w:rsid w:val="000654C3"/>
    <w:rsid w:val="00067D41"/>
    <w:rsid w:val="000F13CB"/>
    <w:rsid w:val="001111C7"/>
    <w:rsid w:val="00114FD8"/>
    <w:rsid w:val="00117DFA"/>
    <w:rsid w:val="00150022"/>
    <w:rsid w:val="0017699B"/>
    <w:rsid w:val="001933EB"/>
    <w:rsid w:val="001C193D"/>
    <w:rsid w:val="001E0033"/>
    <w:rsid w:val="001F27B9"/>
    <w:rsid w:val="002177F6"/>
    <w:rsid w:val="0023563C"/>
    <w:rsid w:val="00261C0A"/>
    <w:rsid w:val="0027060D"/>
    <w:rsid w:val="00292464"/>
    <w:rsid w:val="00296F05"/>
    <w:rsid w:val="002A29C4"/>
    <w:rsid w:val="002D2396"/>
    <w:rsid w:val="002D3C2F"/>
    <w:rsid w:val="002E7A5C"/>
    <w:rsid w:val="002F57D3"/>
    <w:rsid w:val="0033206F"/>
    <w:rsid w:val="00347391"/>
    <w:rsid w:val="00350B32"/>
    <w:rsid w:val="003A3255"/>
    <w:rsid w:val="003D73D3"/>
    <w:rsid w:val="00410C56"/>
    <w:rsid w:val="00412902"/>
    <w:rsid w:val="0041480C"/>
    <w:rsid w:val="004238EF"/>
    <w:rsid w:val="004339F0"/>
    <w:rsid w:val="0044179F"/>
    <w:rsid w:val="00484AA6"/>
    <w:rsid w:val="004904F9"/>
    <w:rsid w:val="005244C8"/>
    <w:rsid w:val="00530A71"/>
    <w:rsid w:val="00531320"/>
    <w:rsid w:val="00547A0A"/>
    <w:rsid w:val="00570C36"/>
    <w:rsid w:val="00573625"/>
    <w:rsid w:val="00580184"/>
    <w:rsid w:val="00590815"/>
    <w:rsid w:val="00593B61"/>
    <w:rsid w:val="005C37C2"/>
    <w:rsid w:val="005F4F31"/>
    <w:rsid w:val="0066171B"/>
    <w:rsid w:val="006706E4"/>
    <w:rsid w:val="006771EA"/>
    <w:rsid w:val="006C1E46"/>
    <w:rsid w:val="006C41C8"/>
    <w:rsid w:val="006E7B5B"/>
    <w:rsid w:val="00700378"/>
    <w:rsid w:val="00707596"/>
    <w:rsid w:val="00731C64"/>
    <w:rsid w:val="0076431F"/>
    <w:rsid w:val="00796CE9"/>
    <w:rsid w:val="007B5BE9"/>
    <w:rsid w:val="007C4D6B"/>
    <w:rsid w:val="007C675B"/>
    <w:rsid w:val="007D3590"/>
    <w:rsid w:val="007E1FC7"/>
    <w:rsid w:val="008B6283"/>
    <w:rsid w:val="008C62BC"/>
    <w:rsid w:val="008D1985"/>
    <w:rsid w:val="008D4AA9"/>
    <w:rsid w:val="00904B1F"/>
    <w:rsid w:val="00923EE0"/>
    <w:rsid w:val="0093058D"/>
    <w:rsid w:val="009428B0"/>
    <w:rsid w:val="00974838"/>
    <w:rsid w:val="009A4371"/>
    <w:rsid w:val="009B3BF0"/>
    <w:rsid w:val="009D0BEE"/>
    <w:rsid w:val="009E63A8"/>
    <w:rsid w:val="009F0A0D"/>
    <w:rsid w:val="00A046D9"/>
    <w:rsid w:val="00A64E01"/>
    <w:rsid w:val="00A72DBD"/>
    <w:rsid w:val="00A76954"/>
    <w:rsid w:val="00A846F4"/>
    <w:rsid w:val="00A95178"/>
    <w:rsid w:val="00AA2DBB"/>
    <w:rsid w:val="00AA74FF"/>
    <w:rsid w:val="00AD1888"/>
    <w:rsid w:val="00AF58FC"/>
    <w:rsid w:val="00AF6B99"/>
    <w:rsid w:val="00B03B64"/>
    <w:rsid w:val="00B5280F"/>
    <w:rsid w:val="00B629AA"/>
    <w:rsid w:val="00B64928"/>
    <w:rsid w:val="00BA26BC"/>
    <w:rsid w:val="00BA2DC2"/>
    <w:rsid w:val="00BC4459"/>
    <w:rsid w:val="00BF1148"/>
    <w:rsid w:val="00BF1D29"/>
    <w:rsid w:val="00C31AD4"/>
    <w:rsid w:val="00C5125E"/>
    <w:rsid w:val="00C958FC"/>
    <w:rsid w:val="00CB56DE"/>
    <w:rsid w:val="00CC61CF"/>
    <w:rsid w:val="00CD0336"/>
    <w:rsid w:val="00CF1EB3"/>
    <w:rsid w:val="00D02092"/>
    <w:rsid w:val="00D1121A"/>
    <w:rsid w:val="00D2472A"/>
    <w:rsid w:val="00D41D36"/>
    <w:rsid w:val="00D63C38"/>
    <w:rsid w:val="00D75C6B"/>
    <w:rsid w:val="00DB087B"/>
    <w:rsid w:val="00DB4462"/>
    <w:rsid w:val="00DC4A8D"/>
    <w:rsid w:val="00DD7068"/>
    <w:rsid w:val="00DE63E3"/>
    <w:rsid w:val="00E100A0"/>
    <w:rsid w:val="00E10B2B"/>
    <w:rsid w:val="00E12AFC"/>
    <w:rsid w:val="00E47E3B"/>
    <w:rsid w:val="00E647E0"/>
    <w:rsid w:val="00E71377"/>
    <w:rsid w:val="00E8093E"/>
    <w:rsid w:val="00E869B8"/>
    <w:rsid w:val="00E97001"/>
    <w:rsid w:val="00EF34FB"/>
    <w:rsid w:val="00F41BC6"/>
    <w:rsid w:val="00F55939"/>
    <w:rsid w:val="00F81B0F"/>
    <w:rsid w:val="00FB75AB"/>
    <w:rsid w:val="00FC7D3D"/>
    <w:rsid w:val="00FE2559"/>
    <w:rsid w:val="00FE6F53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2A25F04"/>
  <w15:chartTrackingRefBased/>
  <w15:docId w15:val="{3352F747-C858-4E71-AF8A-5B12AFBB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80F"/>
    <w:pPr>
      <w:spacing w:before="120" w:after="120" w:line="360" w:lineRule="auto"/>
      <w:contextualSpacing/>
    </w:pPr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4A8D"/>
    <w:pPr>
      <w:numPr>
        <w:numId w:val="5"/>
      </w:num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before="240"/>
      <w:outlineLvl w:val="0"/>
    </w:pPr>
    <w:rPr>
      <w:rFonts w:ascii="Calibri" w:hAnsi="Calibri" w:cs="Calibr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1D2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outlineLvl w:val="1"/>
    </w:pPr>
    <w:rPr>
      <w:rFonts w:ascii="Calibri" w:hAnsi="Calibri" w:cs="Calibri"/>
      <w:b/>
      <w:caps/>
      <w:color w:val="000000"/>
      <w:spacing w:val="15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0C56"/>
    <w:pPr>
      <w:numPr>
        <w:ilvl w:val="2"/>
        <w:numId w:val="5"/>
      </w:numPr>
      <w:pBdr>
        <w:top w:val="single" w:sz="6" w:space="2" w:color="549E39" w:themeColor="accent1"/>
      </w:pBdr>
      <w:spacing w:before="30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2A"/>
    <w:pPr>
      <w:numPr>
        <w:ilvl w:val="3"/>
        <w:numId w:val="5"/>
      </w:num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2A"/>
    <w:pPr>
      <w:numPr>
        <w:ilvl w:val="4"/>
        <w:numId w:val="5"/>
      </w:num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2A"/>
    <w:pPr>
      <w:numPr>
        <w:ilvl w:val="5"/>
        <w:numId w:val="5"/>
      </w:num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2A"/>
    <w:pPr>
      <w:numPr>
        <w:ilvl w:val="6"/>
        <w:numId w:val="5"/>
      </w:num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2A"/>
    <w:pPr>
      <w:numPr>
        <w:ilvl w:val="7"/>
        <w:numId w:val="5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2A"/>
    <w:pPr>
      <w:numPr>
        <w:ilvl w:val="8"/>
        <w:numId w:val="5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color w:val="800000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  <w:sz w:val="24"/>
      <w:szCs w:val="24"/>
    </w:rPr>
  </w:style>
  <w:style w:type="character" w:customStyle="1" w:styleId="WW8Num4z0">
    <w:name w:val="WW8Num4z0"/>
    <w:rPr>
      <w:rFonts w:ascii="Symbol" w:hAnsi="Symbol" w:cs="OpenSymbol"/>
      <w:color w:val="000000"/>
      <w:sz w:val="24"/>
      <w:szCs w:val="24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  <w:color w:val="0000FF"/>
      <w:sz w:val="24"/>
      <w:szCs w:val="24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 w:val="24"/>
      <w:szCs w:val="24"/>
    </w:rPr>
  </w:style>
  <w:style w:type="character" w:customStyle="1" w:styleId="WW8Num8z0">
    <w:name w:val="WW8Num8z0"/>
    <w:rPr>
      <w:rFonts w:ascii="Symbol" w:hAnsi="Symbol" w:cs="OpenSymbol"/>
      <w:color w:val="000066"/>
      <w:sz w:val="24"/>
      <w:szCs w:val="24"/>
      <w:lang w:val="en-US"/>
    </w:rPr>
  </w:style>
  <w:style w:type="character" w:customStyle="1" w:styleId="WW8Num9z0">
    <w:name w:val="WW8Num9z0"/>
    <w:rPr>
      <w:rFonts w:ascii="Symbol" w:hAnsi="Symbol" w:cs="OpenSymbol"/>
      <w:color w:val="000066"/>
      <w:sz w:val="24"/>
      <w:szCs w:val="24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sid w:val="00D2472A"/>
    <w:rPr>
      <w:b/>
      <w:bCs/>
    </w:rPr>
  </w:style>
  <w:style w:type="character" w:customStyle="1" w:styleId="ITSNormal">
    <w:name w:val="ITS Normal"/>
    <w:rPr>
      <w:rFonts w:ascii="Calibri" w:hAnsi="Calibri" w:cs="Calibri"/>
      <w:b w:val="0"/>
      <w:bCs/>
      <w:color w:val="000000"/>
      <w:sz w:val="24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next w:val="Normal"/>
    <w:uiPriority w:val="35"/>
    <w:unhideWhenUsed/>
    <w:qFormat/>
    <w:rsid w:val="00D2472A"/>
    <w:rPr>
      <w:b/>
      <w:bCs/>
      <w:color w:val="3E762A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before="0" w:after="283"/>
      <w:ind w:left="567" w:right="567"/>
    </w:pPr>
  </w:style>
  <w:style w:type="paragraph" w:customStyle="1" w:styleId="PreformattedText">
    <w:name w:val="Preformatted Text"/>
    <w:basedOn w:val="Normal"/>
    <w:pPr>
      <w:spacing w:before="0" w:after="0"/>
    </w:pPr>
    <w:rPr>
      <w:rFonts w:ascii="Liberation Mono" w:eastAsia="NSimSun" w:hAnsi="Liberation Mono" w:cs="Liberation Mono"/>
      <w:sz w:val="20"/>
    </w:rPr>
  </w:style>
  <w:style w:type="paragraph" w:customStyle="1" w:styleId="ITSNormal0">
    <w:name w:val="ITS Normal"/>
    <w:basedOn w:val="Normal"/>
    <w:pPr>
      <w:spacing w:before="31" w:after="31"/>
    </w:pPr>
    <w:rPr>
      <w:rFonts w:ascii="Calibri" w:hAnsi="Calibri" w:cs="Calibri"/>
      <w:bCs/>
      <w:color w:val="000000"/>
      <w:szCs w:val="28"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ITSHeading1">
    <w:name w:val="ITS Heading 1"/>
    <w:basedOn w:val="Normal"/>
    <w:pPr>
      <w:shd w:val="clear" w:color="auto" w:fill="EEEEEE"/>
      <w:spacing w:before="312" w:after="312"/>
    </w:pPr>
    <w:rPr>
      <w:rFonts w:ascii="Calibri" w:hAnsi="Calibri" w:cs="Calibri"/>
      <w:b/>
      <w:bCs/>
      <w:color w:val="800000"/>
      <w:sz w:val="28"/>
      <w:szCs w:val="28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DC4A8D"/>
    <w:rPr>
      <w:rFonts w:ascii="Calibri" w:hAnsi="Calibri" w:cs="Calibri"/>
      <w:b/>
      <w:bCs/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472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7DFA"/>
    <w:pPr>
      <w:spacing w:after="100" w:line="276" w:lineRule="auto"/>
      <w:ind w:left="220"/>
    </w:pPr>
    <w:rPr>
      <w:rFonts w:ascii="Calibri" w:eastAsia="MS Mincho" w:hAnsi="Calibri" w:cs="Arial"/>
      <w:sz w:val="22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7DFA"/>
    <w:pPr>
      <w:spacing w:after="100" w:line="276" w:lineRule="auto"/>
    </w:pPr>
    <w:rPr>
      <w:rFonts w:ascii="Calibri" w:eastAsia="MS Mincho" w:hAnsi="Calibri" w:cs="Arial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117DFA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D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F1D29"/>
    <w:rPr>
      <w:rFonts w:ascii="Calibri" w:hAnsi="Calibri" w:cs="Calibri"/>
      <w:b/>
      <w:caps/>
      <w:color w:val="000000"/>
      <w:spacing w:val="15"/>
      <w:sz w:val="24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10C56"/>
    <w:rPr>
      <w:caps/>
      <w:color w:val="294E1C" w:themeColor="accent1" w:themeShade="7F"/>
      <w:spacing w:val="15"/>
      <w:sz w:val="24"/>
    </w:rPr>
  </w:style>
  <w:style w:type="character" w:styleId="Hyperlink">
    <w:name w:val="Hyperlink"/>
    <w:uiPriority w:val="99"/>
    <w:unhideWhenUsed/>
    <w:rsid w:val="00117DFA"/>
    <w:rPr>
      <w:color w:val="0000FF"/>
      <w:u w:val="single"/>
    </w:rPr>
  </w:style>
  <w:style w:type="paragraph" w:customStyle="1" w:styleId="ITSTable10">
    <w:name w:val="ITS Table 10"/>
    <w:basedOn w:val="TableContents"/>
    <w:qFormat/>
    <w:rsid w:val="00B03B64"/>
    <w:pPr>
      <w:snapToGrid w:val="0"/>
      <w:spacing w:before="60" w:after="60"/>
      <w:ind w:left="72"/>
    </w:pPr>
    <w:rPr>
      <w:sz w:val="20"/>
    </w:rPr>
  </w:style>
  <w:style w:type="paragraph" w:customStyle="1" w:styleId="ITSTable10B">
    <w:name w:val="ITS Table 10B"/>
    <w:basedOn w:val="ITSTable10"/>
    <w:qFormat/>
    <w:rsid w:val="00B03B64"/>
    <w:rPr>
      <w:b/>
    </w:rPr>
  </w:style>
  <w:style w:type="paragraph" w:customStyle="1" w:styleId="ITSTable12B">
    <w:name w:val="ITS Table 12B"/>
    <w:basedOn w:val="TableHeading"/>
    <w:rsid w:val="00FF3FA9"/>
    <w:pPr>
      <w:spacing w:before="60" w:after="60"/>
    </w:pPr>
    <w:rPr>
      <w:rFonts w:cs="Calibri"/>
    </w:rPr>
  </w:style>
  <w:style w:type="paragraph" w:customStyle="1" w:styleId="ITSTable12">
    <w:name w:val="ITS Table 12"/>
    <w:basedOn w:val="BodyText"/>
    <w:rsid w:val="00FF3FA9"/>
    <w:pPr>
      <w:spacing w:before="60" w:after="60" w:line="240" w:lineRule="auto"/>
      <w:jc w:val="center"/>
    </w:pPr>
    <w:rPr>
      <w:rFonts w:cs="Calibri"/>
    </w:rPr>
  </w:style>
  <w:style w:type="paragraph" w:customStyle="1" w:styleId="ITSTableBullet10">
    <w:name w:val="ITS Table Bullet 10"/>
    <w:basedOn w:val="TableContents"/>
    <w:rsid w:val="006771EA"/>
    <w:pPr>
      <w:tabs>
        <w:tab w:val="left" w:pos="665"/>
        <w:tab w:val="num" w:pos="720"/>
      </w:tabs>
      <w:snapToGrid w:val="0"/>
      <w:ind w:left="125" w:right="-245" w:hanging="14"/>
      <w:jc w:val="center"/>
    </w:pPr>
    <w:rPr>
      <w:rFonts w:ascii="Times New Roman" w:eastAsia="SimSun" w:hAnsi="Times New Roman"/>
      <w:kern w:val="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2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0C56"/>
    <w:pPr>
      <w:spacing w:before="480" w:after="480"/>
    </w:pPr>
    <w:rPr>
      <w:rFonts w:asciiTheme="majorHAnsi" w:eastAsiaTheme="majorEastAsia" w:hAnsiTheme="majorHAnsi" w:cstheme="majorBidi"/>
      <w:caps/>
      <w:color w:val="549E39" w:themeColor="accent1"/>
      <w:spacing w:val="10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C56"/>
    <w:rPr>
      <w:rFonts w:asciiTheme="majorHAnsi" w:eastAsiaTheme="majorEastAsia" w:hAnsiTheme="majorHAnsi" w:cstheme="majorBidi"/>
      <w:caps/>
      <w:color w:val="549E39" w:themeColor="accent1"/>
      <w:spacing w:val="10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472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2472A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247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72A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7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2A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2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D2472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D2472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D2472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D2472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D2472A"/>
    <w:rPr>
      <w:b/>
      <w:bCs/>
      <w:i/>
      <w:iCs/>
      <w:spacing w:val="0"/>
    </w:rPr>
  </w:style>
  <w:style w:type="table" w:styleId="GridTable5Dark-Accent6">
    <w:name w:val="Grid Table 5 Dark Accent 6"/>
    <w:basedOn w:val="TableNormal"/>
    <w:uiPriority w:val="50"/>
    <w:rsid w:val="00A76954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6Colorful-Accent1">
    <w:name w:val="Grid Table 6 Colorful Accent 1"/>
    <w:basedOn w:val="TableNormal"/>
    <w:uiPriority w:val="51"/>
    <w:rsid w:val="00E869B8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PlainTable2">
    <w:name w:val="Plain Table 2"/>
    <w:basedOn w:val="TableNormal"/>
    <w:uiPriority w:val="42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-Accent1">
    <w:name w:val="List Table 3 Accent 1"/>
    <w:basedOn w:val="TableNormal"/>
    <w:uiPriority w:val="48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2472A"/>
    <w:pPr>
      <w:ind w:left="720"/>
    </w:pPr>
  </w:style>
  <w:style w:type="table" w:styleId="PlainTable3">
    <w:name w:val="Plain Table 3"/>
    <w:basedOn w:val="TableNormal"/>
    <w:uiPriority w:val="43"/>
    <w:rsid w:val="00410C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846F4"/>
  </w:style>
  <w:style w:type="paragraph" w:customStyle="1" w:styleId="StyleITSHeading1Left049">
    <w:name w:val="Style ITS Heading 1 + Left:  0.49&quot;"/>
    <w:basedOn w:val="ITSHeading1"/>
    <w:next w:val="ITSHeading1"/>
    <w:autoRedefine/>
    <w:rsid w:val="00B5280F"/>
    <w:pPr>
      <w:pageBreakBefore/>
      <w:widowControl w:val="0"/>
      <w:suppressAutoHyphens/>
      <w:spacing w:line="240" w:lineRule="auto"/>
    </w:pPr>
    <w:rPr>
      <w:rFonts w:eastAsia="Times New Roman" w:cs="Times New Roman"/>
      <w:kern w:val="1"/>
      <w:szCs w:val="20"/>
      <w:lang w:val="vi-VN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0378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378"/>
  </w:style>
  <w:style w:type="character" w:styleId="FootnoteReference">
    <w:name w:val="footnote reference"/>
    <w:basedOn w:val="DefaultParagraphFont"/>
    <w:uiPriority w:val="99"/>
    <w:semiHidden/>
    <w:unhideWhenUsed/>
    <w:rsid w:val="00700378"/>
    <w:rPr>
      <w:vertAlign w:val="superscript"/>
    </w:rPr>
  </w:style>
  <w:style w:type="paragraph" w:customStyle="1" w:styleId="SubHeading">
    <w:name w:val="SubHeading"/>
    <w:basedOn w:val="Heading1"/>
    <w:link w:val="SubHeadingChar"/>
    <w:autoRedefine/>
    <w:qFormat/>
    <w:rsid w:val="00D75C6B"/>
    <w:pPr>
      <w:numPr>
        <w:numId w:val="0"/>
      </w:numPr>
    </w:pPr>
  </w:style>
  <w:style w:type="character" w:customStyle="1" w:styleId="SubHeadingChar">
    <w:name w:val="SubHeading Char"/>
    <w:basedOn w:val="DefaultParagraphFont"/>
    <w:link w:val="SubHeading"/>
    <w:rsid w:val="00D75C6B"/>
    <w:rPr>
      <w:b/>
      <w:bCs/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erChar">
    <w:name w:val="Header Char"/>
    <w:basedOn w:val="DefaultParagraphFont"/>
    <w:link w:val="Header"/>
    <w:uiPriority w:val="99"/>
    <w:rsid w:val="00A64E01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E47E3B"/>
    <w:rPr>
      <w:color w:val="808080"/>
    </w:rPr>
  </w:style>
  <w:style w:type="table" w:styleId="TableGrid">
    <w:name w:val="Table Grid"/>
    <w:basedOn w:val="TableNormal"/>
    <w:uiPriority w:val="59"/>
    <w:rsid w:val="00DE63E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FB75AB"/>
    <w:pPr>
      <w:spacing w:after="0" w:line="240" w:lineRule="auto"/>
    </w:pPr>
    <w:tblPr>
      <w:tblStyleRowBandSize w:val="1"/>
      <w:tblStyleColBandSize w:val="1"/>
      <w:tblBorders>
        <w:top w:val="single" w:sz="4" w:space="0" w:color="D1E7A8" w:themeColor="accent2" w:themeTint="66"/>
        <w:left w:val="single" w:sz="4" w:space="0" w:color="D1E7A8" w:themeColor="accent2" w:themeTint="66"/>
        <w:bottom w:val="single" w:sz="4" w:space="0" w:color="D1E7A8" w:themeColor="accent2" w:themeTint="66"/>
        <w:right w:val="single" w:sz="4" w:space="0" w:color="D1E7A8" w:themeColor="accent2" w:themeTint="66"/>
        <w:insideH w:val="single" w:sz="4" w:space="0" w:color="D1E7A8" w:themeColor="accent2" w:themeTint="66"/>
        <w:insideV w:val="single" w:sz="4" w:space="0" w:color="D1E7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ADB7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BPO%20GG%20Drive\iBPO%20Database\4.%20D&#7883;ch%20v&#7909;\2.%20Training%20-%20Couching\4.%20BA\2.Kh&#243;a%20s&#417;%20c&#7845;p_BA1\iBPO%20M&#7851;u%20bi&#7875;u%20m&#7851;u%20D&#7884;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552AD211C8426D9C57C82D81754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A6C4B1-54AC-46F4-BA76-356EAE56F81A}"/>
      </w:docPartPr>
      <w:docPartBody>
        <w:p w:rsidR="00BF0BE1" w:rsidRDefault="00BA79A7">
          <w:pPr>
            <w:pStyle w:val="71552AD211C8426D9C57C82D8175436D"/>
          </w:pPr>
          <w:r w:rsidRPr="000E01B2">
            <w:rPr>
              <w:rStyle w:val="PlaceholderText"/>
            </w:rPr>
            <w:t>[Subject]</w:t>
          </w:r>
        </w:p>
      </w:docPartBody>
    </w:docPart>
    <w:docPart>
      <w:docPartPr>
        <w:name w:val="24ED2F6F4A8247B4B8A6E8270D3A9C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85EB57-A811-4691-A11B-34E1A61A225A}"/>
      </w:docPartPr>
      <w:docPartBody>
        <w:p w:rsidR="00000000" w:rsidRDefault="002E4606" w:rsidP="002E4606">
          <w:pPr>
            <w:pStyle w:val="24ED2F6F4A8247B4B8A6E8270D3A9C75"/>
          </w:pPr>
          <w:r w:rsidRPr="003A5909">
            <w:rPr>
              <w:rStyle w:val="PlaceholderText"/>
            </w:rPr>
            <w:t>[Author]</w:t>
          </w:r>
        </w:p>
      </w:docPartBody>
    </w:docPart>
    <w:docPart>
      <w:docPartPr>
        <w:name w:val="8D773582277548238CEE8DC09F964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9578-5408-461E-AFC4-8FA0696B477A}"/>
      </w:docPartPr>
      <w:docPartBody>
        <w:p w:rsidR="00000000" w:rsidRDefault="002E4606" w:rsidP="002E4606">
          <w:pPr>
            <w:pStyle w:val="8D773582277548238CEE8DC09F9642F4"/>
          </w:pPr>
          <w:r w:rsidRPr="003A5909">
            <w:rPr>
              <w:rStyle w:val="PlaceholderText"/>
            </w:rPr>
            <w:t>[Manager]</w:t>
          </w:r>
        </w:p>
      </w:docPartBody>
    </w:docPart>
    <w:docPart>
      <w:docPartPr>
        <w:name w:val="17ABE10EEA61496B9FC71313566F3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A9CA-4F77-4F71-8DBD-D7B5C1E52636}"/>
      </w:docPartPr>
      <w:docPartBody>
        <w:p w:rsidR="00000000" w:rsidRDefault="002E4606" w:rsidP="002E4606">
          <w:pPr>
            <w:pStyle w:val="17ABE10EEA61496B9FC71313566F32D4"/>
          </w:pPr>
          <w:r w:rsidRPr="003A5909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A7"/>
    <w:rsid w:val="002E4606"/>
    <w:rsid w:val="00724450"/>
    <w:rsid w:val="00834778"/>
    <w:rsid w:val="00BA79A7"/>
    <w:rsid w:val="00BF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4606"/>
    <w:rPr>
      <w:color w:val="808080"/>
    </w:rPr>
  </w:style>
  <w:style w:type="paragraph" w:customStyle="1" w:styleId="71552AD211C8426D9C57C82D8175436D">
    <w:name w:val="71552AD211C8426D9C57C82D8175436D"/>
  </w:style>
  <w:style w:type="paragraph" w:customStyle="1" w:styleId="BA4FD54AA6924F7C892ECA5B51F95601">
    <w:name w:val="BA4FD54AA6924F7C892ECA5B51F95601"/>
  </w:style>
  <w:style w:type="paragraph" w:customStyle="1" w:styleId="D71B2568212C41008531F9D78723D6EF">
    <w:name w:val="D71B2568212C41008531F9D78723D6EF"/>
  </w:style>
  <w:style w:type="paragraph" w:customStyle="1" w:styleId="7B787485243A4B99A026375DCEFA492C">
    <w:name w:val="7B787485243A4B99A026375DCEFA492C"/>
  </w:style>
  <w:style w:type="paragraph" w:customStyle="1" w:styleId="24ED2F6F4A8247B4B8A6E8270D3A9C75">
    <w:name w:val="24ED2F6F4A8247B4B8A6E8270D3A9C75"/>
    <w:rsid w:val="002E4606"/>
  </w:style>
  <w:style w:type="paragraph" w:customStyle="1" w:styleId="8D773582277548238CEE8DC09F9642F4">
    <w:name w:val="8D773582277548238CEE8DC09F9642F4"/>
    <w:rsid w:val="002E4606"/>
  </w:style>
  <w:style w:type="paragraph" w:customStyle="1" w:styleId="17ABE10EEA61496B9FC71313566F32D4">
    <w:name w:val="17ABE10EEA61496B9FC71313566F32D4"/>
    <w:rsid w:val="002E46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800BB-FB65-416F-95EB-C1B16E5B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iBPO Mẫu biểu mẫu DỌC</Template>
  <TotalTime>1126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HỎI KHẢO SÁT</vt:lpstr>
    </vt:vector>
  </TitlesOfParts>
  <Manager/>
  <Company>CÔNG TY CỔ PHẦN IBPO</Company>
  <LinksUpToDate>false</LinksUpToDate>
  <CharactersWithSpaces>626</CharactersWithSpaces>
  <SharedDoc>false</SharedDoc>
  <HLinks>
    <vt:vector size="30" baseType="variant"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_Toc452831845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_Toc452831844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_Toc452831843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_Toc452831842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_Toc452831841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HỎI KHẢO SÁT</dc:title>
  <dc:subject>BM_PM-01_01/v1.0</dc:subject>
  <dc:creator/>
  <cp:keywords/>
  <cp:lastModifiedBy>Bùi Thị Thanh Hương</cp:lastModifiedBy>
  <cp:revision>14</cp:revision>
  <cp:lastPrinted>1899-12-31T17:00:00Z</cp:lastPrinted>
  <dcterms:created xsi:type="dcterms:W3CDTF">2019-10-30T07:46:00Z</dcterms:created>
  <dcterms:modified xsi:type="dcterms:W3CDTF">2019-11-07T03:02:00Z</dcterms:modified>
</cp:coreProperties>
</file>